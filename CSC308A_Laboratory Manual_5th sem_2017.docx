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20B" w:rsidRPr="004365A5" w:rsidRDefault="001160BE" w:rsidP="0056020B">
      <w:pPr>
        <w:tabs>
          <w:tab w:val="left" w:pos="2534"/>
        </w:tabs>
        <w:jc w:val="both"/>
        <w:rPr>
          <w:sz w:val="72"/>
          <w:szCs w:val="72"/>
        </w:rPr>
      </w:pPr>
      <w:r w:rsidRPr="004365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04545"/>
                <wp:effectExtent l="10795" t="10795" r="11430" b="13335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45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7F3ADA6" id="Rectangle 10" o:spid="_x0000_s1026" style="position:absolute;margin-left:0;margin-top:0;width:623.75pt;height:63.35pt;z-index:25166336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" o:allowincell="f" fillcolor="red" strokecolor="#31849b">
                <w10:wrap anchorx="page" anchory="page"/>
              </v:rect>
            </w:pict>
          </mc:Fallback>
        </mc:AlternateContent>
      </w:r>
      <w:r w:rsidRPr="004365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318135</wp:posOffset>
                </wp:positionH>
                <wp:positionV relativeFrom="page">
                  <wp:posOffset>-257810</wp:posOffset>
                </wp:positionV>
                <wp:extent cx="90805" cy="11209020"/>
                <wp:effectExtent l="7620" t="8255" r="6350" b="12700"/>
                <wp:wrapNone/>
                <wp:docPr id="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9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03F56FB" id="Rectangle 13" o:spid="_x0000_s1026" style="position:absolute;margin-left:25.05pt;margin-top:-20.3pt;width:7.15pt;height:882.6pt;z-index:251666432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" o:allowincell="f" strokecolor="#31849b">
                <w10:wrap anchorx="page" anchory="page"/>
              </v:rect>
            </w:pict>
          </mc:Fallback>
        </mc:AlternateContent>
      </w:r>
      <w:r w:rsidRPr="004365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7148830</wp:posOffset>
                </wp:positionH>
                <wp:positionV relativeFrom="page">
                  <wp:posOffset>-257810</wp:posOffset>
                </wp:positionV>
                <wp:extent cx="90805" cy="11209020"/>
                <wp:effectExtent l="10160" t="8255" r="13335" b="12700"/>
                <wp:wrapNone/>
                <wp:docPr id="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9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1D860327" id="Rectangle 12" o:spid="_x0000_s1026" style="position:absolute;margin-left:562.9pt;margin-top:-20.3pt;width:7.15pt;height:882.6pt;z-index:25166540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" o:allowincell="f" strokecolor="#31849b">
                <w10:wrap anchorx="page" anchory="page"/>
              </v:rect>
            </w:pict>
          </mc:Fallback>
        </mc:AlternateContent>
      </w:r>
      <w:r w:rsidRPr="004365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-179705</wp:posOffset>
                </wp:positionH>
                <wp:positionV relativeFrom="page">
                  <wp:posOffset>9525</wp:posOffset>
                </wp:positionV>
                <wp:extent cx="7921625" cy="803910"/>
                <wp:effectExtent l="12065" t="9525" r="10160" b="571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391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414D0B7C" id="Rectangle 11" o:spid="_x0000_s1026" style="position:absolute;margin-left:-14.15pt;margin-top:.75pt;width:623.75pt;height:63.3pt;z-index:25166438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" o:allowincell="f" fillcolor="#00b050" strokecolor="#31849b">
                <w10:wrap anchorx="page" anchory="page"/>
              </v:rect>
            </w:pict>
          </mc:Fallback>
        </mc:AlternateContent>
      </w:r>
      <w:r w:rsidR="0056020B" w:rsidRPr="004365A5">
        <w:rPr>
          <w:sz w:val="72"/>
          <w:szCs w:val="72"/>
        </w:rPr>
        <w:tab/>
      </w:r>
    </w:p>
    <w:p w:rsidR="00463BD2" w:rsidRPr="00463BD2" w:rsidRDefault="00463BD2" w:rsidP="0056020B">
      <w:pPr>
        <w:tabs>
          <w:tab w:val="left" w:pos="2534"/>
        </w:tabs>
        <w:jc w:val="center"/>
        <w:rPr>
          <w:rFonts w:ascii="Calibri" w:hAnsi="Calibri" w:cs="Calibri"/>
          <w:b/>
          <w:sz w:val="52"/>
          <w:szCs w:val="20"/>
          <w:lang w:val="en-US"/>
        </w:rPr>
      </w:pPr>
      <w:r w:rsidRPr="00463BD2">
        <w:rPr>
          <w:rFonts w:ascii="Calibri" w:hAnsi="Calibri" w:cs="Calibri"/>
          <w:b/>
          <w:sz w:val="52"/>
          <w:szCs w:val="20"/>
          <w:lang w:val="en-US"/>
        </w:rPr>
        <w:t>Computer Simulation Laboratory</w:t>
      </w:r>
    </w:p>
    <w:p w:rsidR="0056020B" w:rsidRPr="004365A5" w:rsidRDefault="0056020B" w:rsidP="0056020B">
      <w:pPr>
        <w:tabs>
          <w:tab w:val="left" w:pos="2534"/>
        </w:tabs>
        <w:jc w:val="center"/>
        <w:rPr>
          <w:b/>
          <w:sz w:val="36"/>
          <w:szCs w:val="72"/>
        </w:rPr>
      </w:pPr>
      <w:proofErr w:type="spellStart"/>
      <w:r w:rsidRPr="004365A5">
        <w:rPr>
          <w:b/>
          <w:sz w:val="36"/>
          <w:szCs w:val="72"/>
        </w:rPr>
        <w:t>B.Tech</w:t>
      </w:r>
      <w:proofErr w:type="spellEnd"/>
      <w:r w:rsidRPr="004365A5">
        <w:rPr>
          <w:b/>
          <w:sz w:val="36"/>
          <w:szCs w:val="72"/>
        </w:rPr>
        <w:t xml:space="preserve">. </w:t>
      </w:r>
      <w:r w:rsidR="00061BDE" w:rsidRPr="004365A5">
        <w:rPr>
          <w:b/>
          <w:sz w:val="36"/>
          <w:szCs w:val="72"/>
        </w:rPr>
        <w:t>5</w:t>
      </w:r>
      <w:r w:rsidR="00061BDE" w:rsidRPr="004365A5">
        <w:rPr>
          <w:b/>
          <w:sz w:val="36"/>
          <w:szCs w:val="72"/>
          <w:vertAlign w:val="superscript"/>
        </w:rPr>
        <w:t>th</w:t>
      </w:r>
      <w:r w:rsidR="00061BDE" w:rsidRPr="004365A5">
        <w:rPr>
          <w:b/>
          <w:sz w:val="36"/>
          <w:szCs w:val="72"/>
        </w:rPr>
        <w:t xml:space="preserve"> </w:t>
      </w:r>
      <w:r w:rsidRPr="004365A5">
        <w:rPr>
          <w:b/>
          <w:sz w:val="36"/>
          <w:szCs w:val="72"/>
        </w:rPr>
        <w:t>Semester</w:t>
      </w:r>
    </w:p>
    <w:p w:rsidR="0056020B" w:rsidRPr="004365A5" w:rsidRDefault="0056020B" w:rsidP="0056020B">
      <w:pPr>
        <w:jc w:val="center"/>
        <w:rPr>
          <w:b/>
          <w:color w:val="1F497D"/>
          <w:sz w:val="56"/>
          <w:szCs w:val="52"/>
          <w:lang w:val="en-US"/>
        </w:rPr>
      </w:pPr>
    </w:p>
    <w:p w:rsidR="0056020B" w:rsidRPr="004365A5" w:rsidRDefault="0056020B" w:rsidP="0056020B">
      <w:pPr>
        <w:jc w:val="center"/>
        <w:rPr>
          <w:b/>
          <w:color w:val="1F497D"/>
          <w:sz w:val="56"/>
          <w:szCs w:val="52"/>
          <w:lang w:val="en-US"/>
        </w:rPr>
      </w:pPr>
    </w:p>
    <w:p w:rsidR="0056020B" w:rsidRPr="004365A5" w:rsidRDefault="00881BFA" w:rsidP="0056020B">
      <w:pPr>
        <w:jc w:val="center"/>
        <w:rPr>
          <w:b/>
          <w:color w:val="1F497D"/>
          <w:sz w:val="56"/>
          <w:szCs w:val="52"/>
          <w:lang w:val="en-US"/>
        </w:rPr>
      </w:pPr>
      <w:r w:rsidRPr="006A7ABA">
        <w:rPr>
          <w:b/>
          <w:noProof/>
          <w:color w:val="1F497D"/>
          <w:sz w:val="56"/>
          <w:szCs w:val="52"/>
          <w:lang w:eastAsia="en-I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52646</wp:posOffset>
            </wp:positionV>
            <wp:extent cx="1352550" cy="1533525"/>
            <wp:effectExtent l="0" t="0" r="0" b="9525"/>
            <wp:wrapSquare wrapText="bothSides"/>
            <wp:docPr id="9" name="Picture 9" descr="C:\Users\Roopa\Desktop\UG\7_Template\Logo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opa\Desktop\UG\7_Template\Logo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B25E9" w:rsidRPr="004365A5" w:rsidRDefault="00881BFA" w:rsidP="00881BFA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textWrapping" w:clear="all"/>
      </w:r>
    </w:p>
    <w:p w:rsidR="0056020B" w:rsidRPr="004365A5" w:rsidRDefault="0056020B" w:rsidP="000B25E9">
      <w:pPr>
        <w:jc w:val="center"/>
      </w:pPr>
    </w:p>
    <w:p w:rsidR="0056020B" w:rsidRPr="004365A5" w:rsidRDefault="0056020B" w:rsidP="0056020B">
      <w:pPr>
        <w:pStyle w:val="Default"/>
        <w:rPr>
          <w:rFonts w:asciiTheme="minorHAnsi" w:hAnsiTheme="minorHAnsi"/>
        </w:rPr>
      </w:pPr>
    </w:p>
    <w:p w:rsidR="0056020B" w:rsidRPr="004365A5" w:rsidRDefault="0056020B" w:rsidP="0056020B">
      <w:pPr>
        <w:pStyle w:val="Default"/>
        <w:jc w:val="center"/>
        <w:rPr>
          <w:rFonts w:asciiTheme="minorHAnsi" w:hAnsiTheme="minorHAnsi"/>
          <w:color w:val="auto"/>
        </w:rPr>
      </w:pPr>
    </w:p>
    <w:p w:rsidR="0056020B" w:rsidRPr="004365A5" w:rsidRDefault="0056020B" w:rsidP="0056020B">
      <w:pPr>
        <w:pStyle w:val="Default"/>
        <w:jc w:val="center"/>
        <w:rPr>
          <w:rFonts w:asciiTheme="minorHAnsi" w:hAnsiTheme="minorHAnsi" w:cs="Times New Roman"/>
          <w:b/>
          <w:bCs/>
          <w:color w:val="auto"/>
          <w:sz w:val="48"/>
          <w:szCs w:val="48"/>
          <w:lang w:val="en-GB"/>
        </w:rPr>
      </w:pPr>
      <w:r w:rsidRPr="004365A5">
        <w:rPr>
          <w:rFonts w:asciiTheme="minorHAnsi" w:hAnsiTheme="minorHAnsi" w:cs="Times New Roman"/>
          <w:b/>
          <w:bCs/>
          <w:color w:val="auto"/>
          <w:sz w:val="48"/>
          <w:szCs w:val="48"/>
        </w:rPr>
        <w:t>Department:</w:t>
      </w:r>
      <w:r w:rsidRPr="004365A5">
        <w:rPr>
          <w:rFonts w:asciiTheme="minorHAnsi" w:hAnsiTheme="minorHAnsi" w:cs="Times New Roman"/>
          <w:b/>
          <w:bCs/>
          <w:color w:val="auto"/>
          <w:sz w:val="48"/>
          <w:szCs w:val="48"/>
          <w:lang w:val="en-GB"/>
        </w:rPr>
        <w:t xml:space="preserve"> Computer Science and Engineering</w:t>
      </w:r>
    </w:p>
    <w:p w:rsidR="0056020B" w:rsidRPr="004365A5" w:rsidRDefault="0056020B" w:rsidP="0056020B">
      <w:pPr>
        <w:pStyle w:val="Default"/>
        <w:jc w:val="center"/>
        <w:rPr>
          <w:rFonts w:asciiTheme="minorHAnsi" w:hAnsiTheme="minorHAnsi"/>
          <w:b/>
          <w:bCs/>
          <w:color w:val="auto"/>
          <w:sz w:val="48"/>
          <w:szCs w:val="48"/>
        </w:rPr>
      </w:pPr>
    </w:p>
    <w:p w:rsidR="0056020B" w:rsidRPr="004365A5" w:rsidRDefault="0056020B" w:rsidP="0056020B">
      <w:pPr>
        <w:tabs>
          <w:tab w:val="left" w:pos="5749"/>
        </w:tabs>
        <w:spacing w:after="0" w:line="240" w:lineRule="auto"/>
        <w:jc w:val="center"/>
        <w:rPr>
          <w:b/>
          <w:sz w:val="48"/>
          <w:szCs w:val="52"/>
          <w:lang w:val="en-US"/>
        </w:rPr>
      </w:pPr>
    </w:p>
    <w:p w:rsidR="0056020B" w:rsidRPr="004365A5" w:rsidRDefault="0056020B" w:rsidP="0056020B">
      <w:pPr>
        <w:tabs>
          <w:tab w:val="left" w:pos="5749"/>
        </w:tabs>
        <w:spacing w:after="0" w:line="240" w:lineRule="auto"/>
        <w:jc w:val="center"/>
        <w:rPr>
          <w:b/>
          <w:sz w:val="48"/>
          <w:szCs w:val="52"/>
          <w:lang w:val="en-US"/>
        </w:rPr>
      </w:pPr>
      <w:r w:rsidRPr="004365A5">
        <w:rPr>
          <w:b/>
          <w:sz w:val="48"/>
          <w:szCs w:val="52"/>
          <w:lang w:val="en-US"/>
        </w:rPr>
        <w:t xml:space="preserve">Faculty of </w:t>
      </w:r>
      <w:r w:rsidRPr="004365A5">
        <w:rPr>
          <w:b/>
          <w:bCs/>
          <w:sz w:val="48"/>
          <w:szCs w:val="52"/>
          <w:lang w:val="en-US"/>
        </w:rPr>
        <w:t>Engineering &amp; Technology</w:t>
      </w:r>
    </w:p>
    <w:p w:rsidR="0056020B" w:rsidRPr="004365A5" w:rsidRDefault="0056020B" w:rsidP="0056020B">
      <w:pPr>
        <w:tabs>
          <w:tab w:val="left" w:pos="5749"/>
        </w:tabs>
        <w:spacing w:after="0" w:line="240" w:lineRule="auto"/>
        <w:jc w:val="center"/>
        <w:rPr>
          <w:sz w:val="52"/>
          <w:szCs w:val="52"/>
        </w:rPr>
      </w:pPr>
      <w:r w:rsidRPr="004365A5">
        <w:rPr>
          <w:b/>
          <w:sz w:val="40"/>
          <w:szCs w:val="52"/>
        </w:rPr>
        <w:t>M. S. Ramaiah University of Applied Sciences</w:t>
      </w:r>
    </w:p>
    <w:p w:rsidR="0056020B" w:rsidRPr="004365A5" w:rsidRDefault="0056020B" w:rsidP="0056020B">
      <w:pPr>
        <w:spacing w:line="360" w:lineRule="auto"/>
        <w:rPr>
          <w:rFonts w:cs="Times New Roman"/>
        </w:rPr>
      </w:pPr>
    </w:p>
    <w:p w:rsidR="0056020B" w:rsidRPr="004365A5" w:rsidRDefault="0056020B">
      <w:pPr>
        <w:rPr>
          <w:rFonts w:cs="Times New Roman"/>
        </w:rPr>
      </w:pPr>
      <w:r w:rsidRPr="004365A5">
        <w:rPr>
          <w:rFonts w:cs="Times New Roman"/>
        </w:rPr>
        <w:br w:type="page"/>
      </w:r>
    </w:p>
    <w:p w:rsidR="00ED3B0F" w:rsidRPr="004365A5" w:rsidRDefault="00193577" w:rsidP="00650B27">
      <w:pPr>
        <w:spacing w:line="360" w:lineRule="auto"/>
        <w:jc w:val="center"/>
        <w:rPr>
          <w:rFonts w:cs="Times New Roman"/>
        </w:rPr>
      </w:pPr>
      <w:r w:rsidRPr="004365A5">
        <w:rPr>
          <w:rFonts w:cs="Times New Roman"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5C1F29" wp14:editId="702436F1">
                <wp:simplePos x="0" y="0"/>
                <wp:positionH relativeFrom="margin">
                  <wp:align>left</wp:align>
                </wp:positionH>
                <wp:positionV relativeFrom="paragraph">
                  <wp:posOffset>-638355</wp:posOffset>
                </wp:positionV>
                <wp:extent cx="6370140" cy="638355"/>
                <wp:effectExtent l="0" t="0" r="12065" b="2857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0140" cy="638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2C" w:rsidRDefault="00DE312C" w:rsidP="006F0C40">
                            <w:pPr>
                              <w:pStyle w:val="Footer"/>
                              <w:jc w:val="center"/>
                              <w:rPr>
                                <w:b/>
                                <w:color w:val="190496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190496"/>
                                <w:sz w:val="40"/>
                              </w:rPr>
                              <w:t>M. S. Ramaiah University of Applied Sciences</w:t>
                            </w:r>
                          </w:p>
                          <w:p w:rsidR="00DE312C" w:rsidRDefault="00DE312C" w:rsidP="006F0C40">
                            <w:pPr>
                              <w:jc w:val="center"/>
                              <w:rPr>
                                <w:color w:val="190496"/>
                                <w:sz w:val="20"/>
                              </w:rPr>
                            </w:pPr>
                            <w:r>
                              <w:rPr>
                                <w:color w:val="190496"/>
                                <w:sz w:val="20"/>
                              </w:rPr>
                              <w:t>Private University Established in Karnataka State by Act No. 15 of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C1F2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-50.25pt;width:501.6pt;height:50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" strokecolor="white [3212]">
                <v:textbox>
                  <w:txbxContent>
                    <w:p w:rsidR="00DE312C" w:rsidRDefault="00DE312C" w:rsidP="006F0C40">
                      <w:pPr>
                        <w:pStyle w:val="Footer"/>
                        <w:jc w:val="center"/>
                        <w:rPr>
                          <w:b/>
                          <w:color w:val="190496"/>
                          <w:sz w:val="40"/>
                        </w:rPr>
                      </w:pPr>
                      <w:r>
                        <w:rPr>
                          <w:b/>
                          <w:color w:val="190496"/>
                          <w:sz w:val="40"/>
                        </w:rPr>
                        <w:t xml:space="preserve">M. S. </w:t>
                      </w:r>
                      <w:proofErr w:type="spellStart"/>
                      <w:r>
                        <w:rPr>
                          <w:b/>
                          <w:color w:val="190496"/>
                          <w:sz w:val="40"/>
                        </w:rPr>
                        <w:t>Ramaiah</w:t>
                      </w:r>
                      <w:proofErr w:type="spellEnd"/>
                      <w:r>
                        <w:rPr>
                          <w:b/>
                          <w:color w:val="190496"/>
                          <w:sz w:val="40"/>
                        </w:rPr>
                        <w:t xml:space="preserve"> University of Applied Sciences</w:t>
                      </w:r>
                    </w:p>
                    <w:p w:rsidR="00DE312C" w:rsidRDefault="00DE312C" w:rsidP="006F0C40">
                      <w:pPr>
                        <w:jc w:val="center"/>
                        <w:rPr>
                          <w:color w:val="190496"/>
                          <w:sz w:val="20"/>
                        </w:rPr>
                      </w:pPr>
                      <w:r>
                        <w:rPr>
                          <w:color w:val="190496"/>
                          <w:sz w:val="20"/>
                        </w:rPr>
                        <w:t>Private University Established in Karnataka State by Act No. 15 of 2013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70528" behindDoc="1" locked="0" layoutInCell="0" allowOverlap="1" wp14:anchorId="4B4642A9" wp14:editId="61783279">
            <wp:simplePos x="0" y="0"/>
            <wp:positionH relativeFrom="page">
              <wp:posOffset>586309</wp:posOffset>
            </wp:positionH>
            <wp:positionV relativeFrom="margin">
              <wp:align>top</wp:align>
            </wp:positionV>
            <wp:extent cx="1276350" cy="37909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79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C40" w:rsidRPr="004365A5">
        <w:rPr>
          <w:rFonts w:cs="Times New Roman"/>
        </w:rPr>
        <w:tab/>
      </w:r>
    </w:p>
    <w:p w:rsidR="00650B27" w:rsidRPr="004365A5" w:rsidRDefault="00650B27" w:rsidP="00650B27">
      <w:pPr>
        <w:spacing w:line="360" w:lineRule="auto"/>
        <w:jc w:val="center"/>
        <w:rPr>
          <w:rFonts w:cs="Times New Roman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3348"/>
        <w:gridCol w:w="5894"/>
      </w:tblGrid>
      <w:tr w:rsidR="00E03F9E" w:rsidRPr="004365A5" w:rsidTr="0069287E">
        <w:tc>
          <w:tcPr>
            <w:tcW w:w="3348" w:type="dxa"/>
            <w:vAlign w:val="center"/>
          </w:tcPr>
          <w:p w:rsidR="00E03F9E" w:rsidRPr="004365A5" w:rsidRDefault="00E03F9E" w:rsidP="00FC2D86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5894" w:type="dxa"/>
            <w:vAlign w:val="center"/>
          </w:tcPr>
          <w:p w:rsidR="00E03F9E" w:rsidRPr="004365A5" w:rsidRDefault="00E03F9E" w:rsidP="00C942C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Engineering &amp; Technology</w:t>
            </w:r>
          </w:p>
        </w:tc>
      </w:tr>
      <w:tr w:rsidR="00D64D10" w:rsidRPr="004365A5" w:rsidTr="00DB75AE">
        <w:trPr>
          <w:trHeight w:val="742"/>
        </w:trPr>
        <w:tc>
          <w:tcPr>
            <w:tcW w:w="3348" w:type="dxa"/>
            <w:vAlign w:val="center"/>
          </w:tcPr>
          <w:p w:rsidR="00D64D10" w:rsidRPr="004365A5" w:rsidRDefault="00D64D10" w:rsidP="00FC2D86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proofErr w:type="spellStart"/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5894" w:type="dxa"/>
            <w:vAlign w:val="center"/>
          </w:tcPr>
          <w:p w:rsidR="00D64D10" w:rsidRPr="004365A5" w:rsidRDefault="00D64D10" w:rsidP="00C942C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hAnsiTheme="minorHAnsi"/>
                <w:sz w:val="24"/>
                <w:szCs w:val="24"/>
              </w:rPr>
              <w:t>B. Tech</w:t>
            </w:r>
            <w:r w:rsidR="00061BDE" w:rsidRPr="004365A5">
              <w:rPr>
                <w:rFonts w:asciiTheme="minorHAnsi" w:hAnsiTheme="minorHAnsi"/>
                <w:sz w:val="24"/>
                <w:szCs w:val="24"/>
              </w:rPr>
              <w:t>. in Computer Science and Engineering</w:t>
            </w:r>
          </w:p>
        </w:tc>
      </w:tr>
      <w:tr w:rsidR="00E03F9E" w:rsidRPr="004365A5" w:rsidTr="0069287E">
        <w:tc>
          <w:tcPr>
            <w:tcW w:w="3348" w:type="dxa"/>
            <w:vAlign w:val="center"/>
          </w:tcPr>
          <w:p w:rsidR="00E03F9E" w:rsidRPr="004365A5" w:rsidRDefault="00E03F9E" w:rsidP="00FC2D86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Year/Semester</w:t>
            </w:r>
          </w:p>
        </w:tc>
        <w:tc>
          <w:tcPr>
            <w:tcW w:w="5894" w:type="dxa"/>
            <w:vAlign w:val="center"/>
          </w:tcPr>
          <w:p w:rsidR="00E03F9E" w:rsidRPr="004365A5" w:rsidRDefault="00061BDE" w:rsidP="00C942C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5</w:t>
            </w: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th</w:t>
            </w: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</w:t>
            </w:r>
            <w:r w:rsidR="00E03F9E"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Semester</w:t>
            </w:r>
          </w:p>
        </w:tc>
      </w:tr>
      <w:tr w:rsidR="00E03F9E" w:rsidRPr="004365A5" w:rsidTr="0069287E">
        <w:tc>
          <w:tcPr>
            <w:tcW w:w="3348" w:type="dxa"/>
            <w:vAlign w:val="center"/>
          </w:tcPr>
          <w:p w:rsidR="00E03F9E" w:rsidRPr="004365A5" w:rsidRDefault="00E03F9E" w:rsidP="00FC2D86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Name of the Laboratory</w:t>
            </w:r>
          </w:p>
        </w:tc>
        <w:tc>
          <w:tcPr>
            <w:tcW w:w="5894" w:type="dxa"/>
            <w:vAlign w:val="center"/>
          </w:tcPr>
          <w:p w:rsidR="00E03F9E" w:rsidRPr="004365A5" w:rsidRDefault="00463BD2" w:rsidP="00C942C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63BD2">
              <w:rPr>
                <w:rFonts w:asciiTheme="minorHAnsi" w:hAnsiTheme="minorHAnsi"/>
                <w:sz w:val="24"/>
                <w:szCs w:val="24"/>
              </w:rPr>
              <w:t>Computer Simulation Laboratory</w:t>
            </w:r>
          </w:p>
        </w:tc>
      </w:tr>
      <w:tr w:rsidR="00E03F9E" w:rsidRPr="004365A5" w:rsidTr="0069287E">
        <w:tc>
          <w:tcPr>
            <w:tcW w:w="3348" w:type="dxa"/>
            <w:vAlign w:val="center"/>
          </w:tcPr>
          <w:p w:rsidR="00E03F9E" w:rsidRPr="004365A5" w:rsidRDefault="00E03F9E" w:rsidP="00FC2D86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Laboratory Code </w:t>
            </w:r>
          </w:p>
        </w:tc>
        <w:tc>
          <w:tcPr>
            <w:tcW w:w="5894" w:type="dxa"/>
            <w:vAlign w:val="center"/>
          </w:tcPr>
          <w:p w:rsidR="00E03F9E" w:rsidRPr="004365A5" w:rsidRDefault="00061BDE" w:rsidP="00463BD2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hAnsiTheme="minorHAnsi" w:cs="Calibri"/>
                <w:sz w:val="24"/>
                <w:szCs w:val="24"/>
              </w:rPr>
              <w:t>CSC30</w:t>
            </w:r>
            <w:r w:rsidR="00463BD2">
              <w:rPr>
                <w:rFonts w:asciiTheme="minorHAnsi" w:hAnsiTheme="minorHAnsi" w:cs="Calibri"/>
                <w:sz w:val="24"/>
                <w:szCs w:val="24"/>
              </w:rPr>
              <w:t>8</w:t>
            </w:r>
            <w:r w:rsidRPr="004365A5">
              <w:rPr>
                <w:rFonts w:asciiTheme="minorHAnsi" w:hAnsiTheme="minorHAnsi" w:cs="Calibri"/>
                <w:sz w:val="24"/>
                <w:szCs w:val="24"/>
              </w:rPr>
              <w:t>A</w:t>
            </w:r>
          </w:p>
        </w:tc>
      </w:tr>
    </w:tbl>
    <w:p w:rsidR="00A71770" w:rsidRPr="004365A5" w:rsidRDefault="00A71770" w:rsidP="00FC2D86">
      <w:pPr>
        <w:spacing w:line="360" w:lineRule="auto"/>
        <w:jc w:val="both"/>
        <w:rPr>
          <w:rFonts w:cs="Times New Roman"/>
        </w:rPr>
      </w:pPr>
    </w:p>
    <w:p w:rsidR="00E323E9" w:rsidRPr="004365A5" w:rsidRDefault="00E323E9" w:rsidP="0043208C">
      <w:pPr>
        <w:spacing w:line="360" w:lineRule="auto"/>
        <w:jc w:val="both"/>
      </w:pPr>
      <w:r w:rsidRPr="004365A5">
        <w:rPr>
          <w:rFonts w:cs="Times New Roman"/>
        </w:rPr>
        <w:t xml:space="preserve">List </w:t>
      </w:r>
      <w:r w:rsidR="00465CDF" w:rsidRPr="004365A5">
        <w:rPr>
          <w:rFonts w:cs="Times New Roman"/>
        </w:rPr>
        <w:t>of Experiments</w:t>
      </w:r>
    </w:p>
    <w:p w:rsidR="00527C75" w:rsidRPr="004365A5" w:rsidRDefault="004B7252" w:rsidP="007D3388">
      <w:pPr>
        <w:pStyle w:val="ListParagraph"/>
        <w:numPr>
          <w:ilvl w:val="0"/>
          <w:numId w:val="18"/>
        </w:numPr>
        <w:spacing w:line="360" w:lineRule="auto"/>
        <w:jc w:val="both"/>
      </w:pPr>
      <w:r w:rsidRPr="004365A5">
        <w:t xml:space="preserve">Introduction to </w:t>
      </w:r>
      <w:r w:rsidR="00062264">
        <w:t>Java</w:t>
      </w:r>
      <w:r w:rsidR="003F4A2C">
        <w:t xml:space="preserve"> simulation</w:t>
      </w:r>
    </w:p>
    <w:p w:rsidR="00983212" w:rsidRDefault="00983212" w:rsidP="00983212">
      <w:pPr>
        <w:pStyle w:val="ListParagraph"/>
        <w:numPr>
          <w:ilvl w:val="0"/>
          <w:numId w:val="18"/>
        </w:numPr>
        <w:spacing w:line="360" w:lineRule="auto"/>
        <w:jc w:val="both"/>
      </w:pPr>
      <w:r>
        <w:t xml:space="preserve">Implementing a </w:t>
      </w:r>
      <w:r w:rsidR="00062264">
        <w:t>Java</w:t>
      </w:r>
      <w:r>
        <w:t xml:space="preserve"> program for random numbers generation</w:t>
      </w:r>
    </w:p>
    <w:p w:rsidR="00983212" w:rsidRDefault="00983212" w:rsidP="00983212">
      <w:pPr>
        <w:pStyle w:val="ListParagraph"/>
        <w:numPr>
          <w:ilvl w:val="0"/>
          <w:numId w:val="18"/>
        </w:numPr>
        <w:spacing w:line="360" w:lineRule="auto"/>
        <w:jc w:val="both"/>
      </w:pPr>
      <w:r>
        <w:t xml:space="preserve">Implementing a </w:t>
      </w:r>
      <w:r w:rsidR="00062264">
        <w:t>Java</w:t>
      </w:r>
      <w:r>
        <w:t xml:space="preserve"> program for testing random numbers generation</w:t>
      </w:r>
    </w:p>
    <w:p w:rsidR="00A43136" w:rsidRDefault="00983212" w:rsidP="007D3388">
      <w:pPr>
        <w:pStyle w:val="ListParagraph"/>
        <w:numPr>
          <w:ilvl w:val="0"/>
          <w:numId w:val="18"/>
        </w:numPr>
        <w:spacing w:line="360" w:lineRule="auto"/>
        <w:jc w:val="both"/>
      </w:pPr>
      <w:r>
        <w:t>Simulat</w:t>
      </w:r>
      <w:r w:rsidR="00062264">
        <w:t>ion of a</w:t>
      </w:r>
      <w:r>
        <w:t xml:space="preserve"> </w:t>
      </w:r>
      <w:r w:rsidR="00A43136">
        <w:t xml:space="preserve"> </w:t>
      </w:r>
      <w:r w:rsidR="00A43136" w:rsidRPr="00A43136">
        <w:t>single server queue</w:t>
      </w:r>
    </w:p>
    <w:p w:rsidR="00A43136" w:rsidRDefault="00062264" w:rsidP="007D3388">
      <w:pPr>
        <w:pStyle w:val="ListParagraph"/>
        <w:numPr>
          <w:ilvl w:val="0"/>
          <w:numId w:val="18"/>
        </w:numPr>
        <w:spacing w:line="360" w:lineRule="auto"/>
        <w:jc w:val="both"/>
      </w:pPr>
      <w:r>
        <w:t xml:space="preserve">Experiments </w:t>
      </w:r>
      <w:r w:rsidR="007237EE">
        <w:t>on single server queue</w:t>
      </w:r>
    </w:p>
    <w:p w:rsidR="007D3D9A" w:rsidRDefault="00062264" w:rsidP="007D3D9A">
      <w:pPr>
        <w:pStyle w:val="ListParagraph"/>
        <w:numPr>
          <w:ilvl w:val="0"/>
          <w:numId w:val="18"/>
        </w:numPr>
        <w:spacing w:line="360" w:lineRule="auto"/>
        <w:jc w:val="both"/>
      </w:pPr>
      <w:r>
        <w:t xml:space="preserve">Experiments on </w:t>
      </w:r>
      <w:r w:rsidR="007237EE">
        <w:t xml:space="preserve"> single server queue</w:t>
      </w:r>
    </w:p>
    <w:p w:rsidR="007237EE" w:rsidRDefault="00983212" w:rsidP="007237EE">
      <w:pPr>
        <w:pStyle w:val="ListParagraph"/>
        <w:numPr>
          <w:ilvl w:val="0"/>
          <w:numId w:val="18"/>
        </w:numPr>
        <w:spacing w:line="360" w:lineRule="auto"/>
        <w:jc w:val="both"/>
      </w:pPr>
      <w:r>
        <w:t>Simulat</w:t>
      </w:r>
      <w:r w:rsidR="00062264">
        <w:t>ion of</w:t>
      </w:r>
      <w:r>
        <w:t xml:space="preserve"> </w:t>
      </w:r>
      <w:r w:rsidR="007237EE">
        <w:t xml:space="preserve"> Multiple</w:t>
      </w:r>
      <w:r w:rsidR="007237EE" w:rsidRPr="00A43136">
        <w:t xml:space="preserve"> server queue</w:t>
      </w:r>
    </w:p>
    <w:p w:rsidR="007D3D9A" w:rsidRDefault="00062264" w:rsidP="007D3388">
      <w:pPr>
        <w:pStyle w:val="ListParagraph"/>
        <w:numPr>
          <w:ilvl w:val="0"/>
          <w:numId w:val="18"/>
        </w:numPr>
        <w:spacing w:line="360" w:lineRule="auto"/>
        <w:jc w:val="both"/>
      </w:pPr>
      <w:r>
        <w:t xml:space="preserve">Experiments </w:t>
      </w:r>
      <w:r w:rsidR="007237EE">
        <w:t>on Multiple</w:t>
      </w:r>
      <w:r w:rsidR="007237EE" w:rsidRPr="00A43136">
        <w:t xml:space="preserve"> server queue</w:t>
      </w:r>
    </w:p>
    <w:p w:rsidR="00983212" w:rsidRDefault="00062264" w:rsidP="00983212">
      <w:pPr>
        <w:pStyle w:val="ListParagraph"/>
        <w:numPr>
          <w:ilvl w:val="0"/>
          <w:numId w:val="18"/>
        </w:numPr>
        <w:spacing w:line="360" w:lineRule="auto"/>
        <w:jc w:val="both"/>
      </w:pPr>
      <w:r>
        <w:t xml:space="preserve">Experiments </w:t>
      </w:r>
      <w:r w:rsidR="00983212">
        <w:t>on Multiple</w:t>
      </w:r>
      <w:r w:rsidR="00983212" w:rsidRPr="00A43136">
        <w:t xml:space="preserve"> server queue</w:t>
      </w:r>
    </w:p>
    <w:p w:rsidR="00983212" w:rsidRDefault="00983212" w:rsidP="00983212">
      <w:pPr>
        <w:pStyle w:val="ListParagraph"/>
        <w:spacing w:line="360" w:lineRule="auto"/>
        <w:jc w:val="both"/>
      </w:pPr>
    </w:p>
    <w:p w:rsidR="00A43136" w:rsidRDefault="00A43136" w:rsidP="007237EE">
      <w:pPr>
        <w:pStyle w:val="ListParagraph"/>
        <w:spacing w:line="360" w:lineRule="auto"/>
        <w:jc w:val="both"/>
      </w:pPr>
    </w:p>
    <w:p w:rsidR="00A43136" w:rsidRDefault="00A43136" w:rsidP="007D3D9A">
      <w:pPr>
        <w:pStyle w:val="ListParagraph"/>
        <w:spacing w:line="360" w:lineRule="auto"/>
        <w:jc w:val="both"/>
      </w:pP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FC2D86">
      <w:pPr>
        <w:pStyle w:val="Heading1"/>
        <w:pageBreakBefore/>
        <w:spacing w:line="360" w:lineRule="auto"/>
        <w:jc w:val="both"/>
        <w:rPr>
          <w:rFonts w:asciiTheme="minorHAnsi" w:hAnsiTheme="minorHAnsi"/>
        </w:rPr>
      </w:pPr>
      <w:r w:rsidRPr="004365A5">
        <w:rPr>
          <w:rFonts w:asciiTheme="minorHAnsi" w:hAnsiTheme="minorHAnsi" w:cs="Times New Roman"/>
        </w:rPr>
        <w:lastRenderedPageBreak/>
        <w:t>Laboratory 1</w:t>
      </w:r>
    </w:p>
    <w:p w:rsidR="00E323E9" w:rsidRPr="004365A5" w:rsidRDefault="00E323E9" w:rsidP="00FC2D86">
      <w:pPr>
        <w:spacing w:line="360" w:lineRule="auto"/>
        <w:jc w:val="both"/>
      </w:pPr>
      <w:r w:rsidRPr="004365A5">
        <w:rPr>
          <w:rFonts w:cs="Times New Roman"/>
        </w:rPr>
        <w:t xml:space="preserve">Title of the Laboratory Exercise:   Introduction to </w:t>
      </w:r>
      <w:r w:rsidR="0035217F">
        <w:t>java simulation</w:t>
      </w:r>
    </w:p>
    <w:p w:rsidR="00E323E9" w:rsidRPr="004365A5" w:rsidRDefault="00E323E9" w:rsidP="00FC2D86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Introduction and Purpose of Experiment</w:t>
      </w:r>
    </w:p>
    <w:p w:rsidR="00E323E9" w:rsidRDefault="0035217F" w:rsidP="00FC2D86">
      <w:pPr>
        <w:pStyle w:val="ListParagraph"/>
        <w:spacing w:line="36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cs="Times New Roman"/>
        </w:rPr>
        <w:t xml:space="preserve">Computer simulation </w:t>
      </w:r>
      <w:r w:rsidRPr="004365A5">
        <w:rPr>
          <w:rFonts w:cs="Times New Roman"/>
        </w:rPr>
        <w:t xml:space="preserve">provides </w:t>
      </w:r>
      <w:r>
        <w:rPr>
          <w:rFonts w:ascii="Calibri" w:hAnsi="Calibri" w:cs="Calibri"/>
          <w:sz w:val="21"/>
          <w:szCs w:val="21"/>
          <w:lang w:val="en-US"/>
        </w:rPr>
        <w:t>students to design and implement computer simulation models, conduct simulation experiments and evaluate system performance</w:t>
      </w:r>
      <w:r w:rsidR="00965FBA" w:rsidRPr="004365A5">
        <w:rPr>
          <w:rFonts w:cs="Times New Roman"/>
        </w:rPr>
        <w:t xml:space="preserve">. </w:t>
      </w:r>
      <w:r w:rsidR="00C40C79" w:rsidRPr="004365A5">
        <w:rPr>
          <w:rFonts w:cs="Times New Roman"/>
        </w:rPr>
        <w:t xml:space="preserve">This laboratory exercise will help the </w:t>
      </w:r>
      <w:r w:rsidR="00AC313C" w:rsidRPr="004365A5">
        <w:rPr>
          <w:rFonts w:cs="Times New Roman"/>
        </w:rPr>
        <w:t>s</w:t>
      </w:r>
      <w:r w:rsidR="00E323E9" w:rsidRPr="004365A5">
        <w:rPr>
          <w:rFonts w:cs="Times New Roman"/>
        </w:rPr>
        <w:t xml:space="preserve">tudents </w:t>
      </w:r>
      <w:r w:rsidR="00C40C79" w:rsidRPr="004365A5">
        <w:rPr>
          <w:rFonts w:cs="Times New Roman"/>
        </w:rPr>
        <w:t xml:space="preserve">to </w:t>
      </w:r>
      <w:r w:rsidR="00E323E9" w:rsidRPr="004365A5">
        <w:rPr>
          <w:rFonts w:cs="Times New Roman"/>
        </w:rPr>
        <w:t xml:space="preserve">get familiar with </w:t>
      </w:r>
      <w:r>
        <w:rPr>
          <w:rFonts w:ascii="Calibri" w:hAnsi="Calibri" w:cs="Calibri"/>
          <w:sz w:val="21"/>
          <w:szCs w:val="21"/>
          <w:lang w:val="en-US"/>
        </w:rPr>
        <w:t>using object‐oriented simulation in Java.</w:t>
      </w:r>
    </w:p>
    <w:p w:rsidR="008F191E" w:rsidRDefault="008F191E" w:rsidP="00FC2D86">
      <w:pPr>
        <w:pStyle w:val="ListParagraph"/>
        <w:spacing w:line="36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ab/>
      </w:r>
      <w:r w:rsidRPr="008F191E">
        <w:rPr>
          <w:rFonts w:ascii="Calibri" w:hAnsi="Calibri" w:cs="Calibri"/>
          <w:sz w:val="21"/>
          <w:szCs w:val="21"/>
          <w:lang w:val="en-US"/>
        </w:rPr>
        <w:t>Java (Structured Parallel Discrete Event Simulation in Java) system is designed to incorporate the parallel programming technology into discre</w:t>
      </w:r>
      <w:r w:rsidR="00FD7590">
        <w:rPr>
          <w:rFonts w:ascii="Calibri" w:hAnsi="Calibri" w:cs="Calibri"/>
          <w:sz w:val="21"/>
          <w:szCs w:val="21"/>
          <w:lang w:val="en-US"/>
        </w:rPr>
        <w:t>te event simulations. The java</w:t>
      </w:r>
      <w:r w:rsidRPr="008F191E">
        <w:rPr>
          <w:rFonts w:ascii="Calibri" w:hAnsi="Calibri" w:cs="Calibri"/>
          <w:sz w:val="21"/>
          <w:szCs w:val="21"/>
          <w:lang w:val="en-US"/>
        </w:rPr>
        <w:t xml:space="preserve"> system adopts the approach of augmenting a general-purpose language with essential constructs to support simulation modeling based on the process-oriented modeling technology</w:t>
      </w:r>
    </w:p>
    <w:p w:rsidR="0035217F" w:rsidRPr="004365A5" w:rsidRDefault="0035217F" w:rsidP="00FC2D86">
      <w:pPr>
        <w:pStyle w:val="ListParagraph"/>
        <w:spacing w:line="360" w:lineRule="auto"/>
        <w:jc w:val="both"/>
      </w:pPr>
    </w:p>
    <w:p w:rsidR="00E323E9" w:rsidRPr="004365A5" w:rsidRDefault="00E323E9" w:rsidP="00FC2D86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Aim and Objectives</w:t>
      </w:r>
    </w:p>
    <w:p w:rsidR="00E323E9" w:rsidRPr="004365A5" w:rsidRDefault="00E323E9" w:rsidP="00FC2D86">
      <w:pPr>
        <w:spacing w:line="360" w:lineRule="auto"/>
        <w:ind w:left="360" w:firstLine="360"/>
        <w:jc w:val="both"/>
      </w:pPr>
      <w:r w:rsidRPr="004365A5">
        <w:rPr>
          <w:rFonts w:cs="Times New Roman"/>
        </w:rPr>
        <w:t>Aim</w:t>
      </w:r>
    </w:p>
    <w:p w:rsidR="0035217F" w:rsidRPr="00D2770B" w:rsidRDefault="0035217F" w:rsidP="00607116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35217F">
        <w:rPr>
          <w:rFonts w:cs="Times New Roman"/>
        </w:rPr>
        <w:t xml:space="preserve">To use </w:t>
      </w:r>
      <w:proofErr w:type="spellStart"/>
      <w:r w:rsidRPr="0035217F">
        <w:rPr>
          <w:rFonts w:cs="Times New Roman"/>
        </w:rPr>
        <w:t>Netbeans</w:t>
      </w:r>
      <w:proofErr w:type="spellEnd"/>
      <w:r w:rsidRPr="0035217F">
        <w:rPr>
          <w:rFonts w:cs="Times New Roman"/>
        </w:rPr>
        <w:t xml:space="preserve"> and </w:t>
      </w:r>
      <w:r w:rsidR="00F56FAA" w:rsidRPr="0035217F">
        <w:rPr>
          <w:rFonts w:cs="Times New Roman"/>
        </w:rPr>
        <w:t xml:space="preserve">understand </w:t>
      </w:r>
      <w:r w:rsidRPr="0035217F">
        <w:rPr>
          <w:rFonts w:ascii="Calibri" w:hAnsi="Calibri" w:cs="Calibri"/>
          <w:sz w:val="21"/>
          <w:szCs w:val="21"/>
          <w:lang w:val="en-US"/>
        </w:rPr>
        <w:t>using object‐oriented simulation in Java</w:t>
      </w:r>
      <w:r w:rsidRPr="0035217F">
        <w:rPr>
          <w:rFonts w:cs="Times New Roman"/>
        </w:rPr>
        <w:t xml:space="preserve">  </w:t>
      </w:r>
    </w:p>
    <w:p w:rsidR="00E323E9" w:rsidRPr="004365A5" w:rsidRDefault="00E323E9" w:rsidP="00FC2D86">
      <w:pPr>
        <w:spacing w:line="360" w:lineRule="auto"/>
        <w:ind w:left="360" w:firstLine="360"/>
        <w:jc w:val="both"/>
      </w:pPr>
      <w:r w:rsidRPr="004365A5">
        <w:rPr>
          <w:rFonts w:cs="Times New Roman"/>
        </w:rPr>
        <w:t>Objectives</w:t>
      </w:r>
    </w:p>
    <w:p w:rsidR="00E323E9" w:rsidRPr="004365A5" w:rsidRDefault="00E323E9" w:rsidP="00FC2D86">
      <w:pPr>
        <w:spacing w:line="360" w:lineRule="auto"/>
        <w:ind w:left="360" w:firstLine="360"/>
        <w:jc w:val="both"/>
      </w:pPr>
      <w:r w:rsidRPr="004365A5">
        <w:rPr>
          <w:rFonts w:cs="Times New Roman"/>
        </w:rPr>
        <w:t>At the end of this lab, the student will be able to</w:t>
      </w:r>
    </w:p>
    <w:p w:rsidR="0035217F" w:rsidRPr="00D2770B" w:rsidRDefault="0035217F" w:rsidP="0035217F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 xml:space="preserve">Explain the features and use of </w:t>
      </w:r>
      <w:proofErr w:type="spellStart"/>
      <w:r w:rsidRPr="00D2770B">
        <w:rPr>
          <w:rFonts w:cs="Times New Roman"/>
        </w:rPr>
        <w:t>Netbeans</w:t>
      </w:r>
      <w:proofErr w:type="spellEnd"/>
      <w:r w:rsidRPr="00D2770B">
        <w:rPr>
          <w:rFonts w:cs="Times New Roman"/>
        </w:rPr>
        <w:t xml:space="preserve"> IDE </w:t>
      </w:r>
      <w:r>
        <w:rPr>
          <w:rFonts w:cs="Times New Roman"/>
        </w:rPr>
        <w:t>to develop java</w:t>
      </w:r>
      <w:r w:rsidRPr="00D2770B">
        <w:rPr>
          <w:rFonts w:cs="Times New Roman"/>
        </w:rPr>
        <w:t xml:space="preserve"> programs</w:t>
      </w:r>
      <w:r w:rsidR="00FD7590">
        <w:rPr>
          <w:rFonts w:cs="Times New Roman"/>
        </w:rPr>
        <w:t xml:space="preserve"> for simulation</w:t>
      </w:r>
    </w:p>
    <w:p w:rsidR="0035217F" w:rsidRPr="00D2770B" w:rsidRDefault="0035217F" w:rsidP="0035217F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 xml:space="preserve">Edit, compile and execute </w:t>
      </w:r>
      <w:r>
        <w:rPr>
          <w:rFonts w:cs="Times New Roman"/>
        </w:rPr>
        <w:t>java</w:t>
      </w:r>
      <w:r w:rsidRPr="00D2770B">
        <w:rPr>
          <w:rFonts w:cs="Times New Roman"/>
        </w:rPr>
        <w:t xml:space="preserve"> programs successfully using </w:t>
      </w:r>
      <w:proofErr w:type="spellStart"/>
      <w:r w:rsidRPr="00D2770B">
        <w:rPr>
          <w:rFonts w:cs="Times New Roman"/>
        </w:rPr>
        <w:t>Netbeans</w:t>
      </w:r>
      <w:proofErr w:type="spellEnd"/>
      <w:r w:rsidRPr="00D2770B">
        <w:rPr>
          <w:rFonts w:cs="Times New Roman"/>
        </w:rPr>
        <w:t xml:space="preserve"> IDE</w:t>
      </w:r>
    </w:p>
    <w:p w:rsidR="00E323E9" w:rsidRPr="004365A5" w:rsidRDefault="00E323E9" w:rsidP="00FC2D86">
      <w:pPr>
        <w:pStyle w:val="ListParagraph"/>
        <w:spacing w:line="360" w:lineRule="auto"/>
        <w:ind w:left="1440"/>
        <w:jc w:val="both"/>
      </w:pPr>
    </w:p>
    <w:p w:rsidR="00E323E9" w:rsidRPr="004365A5" w:rsidRDefault="00E323E9" w:rsidP="00FC2D86">
      <w:pPr>
        <w:pStyle w:val="ListParagraph"/>
        <w:numPr>
          <w:ilvl w:val="0"/>
          <w:numId w:val="1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Experimental Procedure</w:t>
      </w:r>
    </w:p>
    <w:p w:rsidR="0035217F" w:rsidRDefault="0035217F" w:rsidP="0035217F">
      <w:pPr>
        <w:pStyle w:val="ListParagraph"/>
        <w:spacing w:line="360" w:lineRule="auto"/>
        <w:jc w:val="both"/>
        <w:rPr>
          <w:rFonts w:cs="Times New Roman"/>
        </w:rPr>
      </w:pPr>
      <w:r w:rsidRPr="00D2770B">
        <w:rPr>
          <w:rFonts w:cs="Times New Roman"/>
        </w:rPr>
        <w:t>Students are given a set of programs</w:t>
      </w:r>
      <w:r>
        <w:rPr>
          <w:rFonts w:cs="Times New Roman"/>
        </w:rPr>
        <w:t xml:space="preserve"> for generating random numbers </w:t>
      </w:r>
      <w:r w:rsidR="007237EE">
        <w:rPr>
          <w:rFonts w:cs="Times New Roman"/>
        </w:rPr>
        <w:t>using built-in methods</w:t>
      </w:r>
      <w:r>
        <w:rPr>
          <w:rFonts w:cs="Times New Roman"/>
        </w:rPr>
        <w:t xml:space="preserve">. </w:t>
      </w:r>
      <w:r w:rsidRPr="00D2770B">
        <w:rPr>
          <w:rFonts w:cs="Times New Roman"/>
        </w:rPr>
        <w:t xml:space="preserve">Programs should be edited, compiled and executed using </w:t>
      </w:r>
      <w:proofErr w:type="spellStart"/>
      <w:r w:rsidRPr="00D2770B">
        <w:rPr>
          <w:rFonts w:cs="Times New Roman"/>
        </w:rPr>
        <w:t>Netbeans</w:t>
      </w:r>
      <w:proofErr w:type="spellEnd"/>
      <w:r w:rsidRPr="00D2770B">
        <w:rPr>
          <w:rFonts w:cs="Times New Roman"/>
        </w:rPr>
        <w:t xml:space="preserve"> IDE.</w:t>
      </w:r>
    </w:p>
    <w:p w:rsidR="004E1B03" w:rsidRDefault="0035217F" w:rsidP="0035217F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  <w:t>Random number gener</w:t>
      </w:r>
      <w:r w:rsidR="004E1B03">
        <w:rPr>
          <w:rFonts w:cs="Times New Roman"/>
        </w:rPr>
        <w:t>ation using inbuilt methods/manually</w:t>
      </w:r>
    </w:p>
    <w:p w:rsidR="0035217F" w:rsidRPr="00D2770B" w:rsidRDefault="0035217F" w:rsidP="0035217F">
      <w:pPr>
        <w:pStyle w:val="ListParagraph"/>
        <w:spacing w:line="360" w:lineRule="auto"/>
        <w:jc w:val="both"/>
      </w:pPr>
      <w:r>
        <w:rPr>
          <w:rFonts w:cs="Times New Roman"/>
        </w:rPr>
        <w:tab/>
        <w:t xml:space="preserve">Ex: coin toss, die, </w:t>
      </w:r>
      <w:r w:rsidR="008F191E">
        <w:rPr>
          <w:rFonts w:cs="Times New Roman"/>
        </w:rPr>
        <w:t>and cards</w:t>
      </w:r>
    </w:p>
    <w:p w:rsidR="004E1B03" w:rsidRPr="00D2770B" w:rsidRDefault="004E1B03" w:rsidP="004E1B03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Calculations/Computations/Algorithms</w:t>
      </w:r>
    </w:p>
    <w:p w:rsidR="00D93270" w:rsidRDefault="00D93270" w:rsidP="00D93270">
      <w:pPr>
        <w:pStyle w:val="ListParagraph"/>
        <w:numPr>
          <w:ilvl w:val="1"/>
          <w:numId w:val="45"/>
        </w:numPr>
        <w:spacing w:line="360" w:lineRule="auto"/>
        <w:jc w:val="both"/>
      </w:pPr>
      <w:r>
        <w:t>Develop and implement a java program to generate 10 random number</w:t>
      </w:r>
    </w:p>
    <w:p w:rsidR="00D93270" w:rsidRDefault="00D93270" w:rsidP="00D93270">
      <w:pPr>
        <w:pStyle w:val="ListParagraph"/>
        <w:numPr>
          <w:ilvl w:val="1"/>
          <w:numId w:val="45"/>
        </w:numPr>
        <w:spacing w:line="360" w:lineRule="auto"/>
        <w:jc w:val="both"/>
      </w:pPr>
      <w:r>
        <w:t>Develop and implement a java program to generate 10 random numbers in between 0 to 1</w:t>
      </w:r>
    </w:p>
    <w:p w:rsidR="00BB421C" w:rsidRDefault="00D93270" w:rsidP="00BB421C">
      <w:pPr>
        <w:pStyle w:val="ListParagraph"/>
        <w:numPr>
          <w:ilvl w:val="1"/>
          <w:numId w:val="45"/>
        </w:numPr>
        <w:spacing w:line="360" w:lineRule="auto"/>
        <w:jc w:val="both"/>
      </w:pPr>
      <w:r>
        <w:t>Develop and implement a java program to generate 10 normally distributed random numbers in between 0 to 1.</w:t>
      </w:r>
    </w:p>
    <w:p w:rsidR="00BB421C" w:rsidRDefault="00D93270" w:rsidP="00BB421C">
      <w:pPr>
        <w:pStyle w:val="ListParagraph"/>
        <w:numPr>
          <w:ilvl w:val="1"/>
          <w:numId w:val="45"/>
        </w:numPr>
        <w:spacing w:line="360" w:lineRule="auto"/>
        <w:jc w:val="both"/>
      </w:pPr>
      <w:r>
        <w:lastRenderedPageBreak/>
        <w:t>Develop and implement a java program to flip a coin 50 time, and count number of occurrence of head and tail and determine probability distribution of head and tail.</w:t>
      </w:r>
    </w:p>
    <w:p w:rsidR="004E1B03" w:rsidRPr="00D2770B" w:rsidRDefault="00D93270" w:rsidP="00BB421C">
      <w:pPr>
        <w:pStyle w:val="ListParagraph"/>
        <w:numPr>
          <w:ilvl w:val="1"/>
          <w:numId w:val="45"/>
        </w:numPr>
        <w:spacing w:line="360" w:lineRule="auto"/>
        <w:jc w:val="both"/>
      </w:pPr>
      <w:r>
        <w:t>Develop and implement a java program to through a dice 200 times, and count number of occurrence of each face (1</w:t>
      </w:r>
      <w:proofErr w:type="gramStart"/>
      <w:r>
        <w:t>,2</w:t>
      </w:r>
      <w:proofErr w:type="gramEnd"/>
      <w:r>
        <w:t xml:space="preserve"> …. 6) and determine probability distribution.</w:t>
      </w:r>
    </w:p>
    <w:p w:rsidR="004E1B03" w:rsidRPr="00D2770B" w:rsidRDefault="004E1B03" w:rsidP="004E1B03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Presentation of Results</w:t>
      </w:r>
      <w:bookmarkStart w:id="0" w:name="_GoBack"/>
      <w:bookmarkEnd w:id="0"/>
    </w:p>
    <w:p w:rsidR="004E1B03" w:rsidRPr="00D2770B" w:rsidRDefault="004E1B03" w:rsidP="004E1B03">
      <w:pPr>
        <w:spacing w:line="360" w:lineRule="auto"/>
        <w:jc w:val="both"/>
      </w:pPr>
    </w:p>
    <w:p w:rsidR="004E1B03" w:rsidRPr="00D2770B" w:rsidRDefault="004E1B03" w:rsidP="004E1B03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Analysis and Discussions</w:t>
      </w:r>
    </w:p>
    <w:p w:rsidR="004E1B03" w:rsidRPr="00D2770B" w:rsidRDefault="004E1B03" w:rsidP="004E1B03">
      <w:pPr>
        <w:spacing w:line="360" w:lineRule="auto"/>
        <w:jc w:val="both"/>
      </w:pPr>
    </w:p>
    <w:p w:rsidR="004E1B03" w:rsidRPr="00D2770B" w:rsidRDefault="004E1B03" w:rsidP="004E1B03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 xml:space="preserve">Conclusions </w:t>
      </w:r>
    </w:p>
    <w:p w:rsidR="004E1B03" w:rsidRPr="00D2770B" w:rsidRDefault="004E1B03" w:rsidP="004E1B03">
      <w:pPr>
        <w:spacing w:line="360" w:lineRule="auto"/>
        <w:jc w:val="both"/>
      </w:pPr>
    </w:p>
    <w:p w:rsidR="004E1B03" w:rsidRPr="00D2770B" w:rsidRDefault="004E1B03" w:rsidP="004E1B03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 xml:space="preserve">Comments </w:t>
      </w:r>
    </w:p>
    <w:p w:rsidR="004E1B03" w:rsidRPr="00D2770B" w:rsidRDefault="004E1B03" w:rsidP="004E1B03">
      <w:pPr>
        <w:pStyle w:val="ListParagraph"/>
        <w:spacing w:line="360" w:lineRule="auto"/>
        <w:jc w:val="both"/>
      </w:pPr>
    </w:p>
    <w:p w:rsidR="004E1B03" w:rsidRPr="00D2770B" w:rsidRDefault="004E1B03" w:rsidP="004E1B03">
      <w:pPr>
        <w:spacing w:line="360" w:lineRule="auto"/>
        <w:jc w:val="both"/>
      </w:pPr>
      <w:r w:rsidRPr="00D2770B">
        <w:rPr>
          <w:rFonts w:cs="Times New Roman"/>
        </w:rPr>
        <w:tab/>
        <w:t>1. Limitations of Experiments</w:t>
      </w:r>
    </w:p>
    <w:p w:rsidR="004E1B03" w:rsidRPr="00D2770B" w:rsidRDefault="004E1B03" w:rsidP="004E1B03">
      <w:pPr>
        <w:spacing w:line="360" w:lineRule="auto"/>
        <w:jc w:val="both"/>
      </w:pPr>
    </w:p>
    <w:p w:rsidR="004E1B03" w:rsidRPr="00D2770B" w:rsidRDefault="004E1B03" w:rsidP="004E1B03">
      <w:pPr>
        <w:spacing w:line="360" w:lineRule="auto"/>
        <w:jc w:val="both"/>
      </w:pPr>
      <w:r w:rsidRPr="00D2770B">
        <w:rPr>
          <w:rFonts w:cs="Times New Roman"/>
        </w:rPr>
        <w:tab/>
        <w:t>2. Limitations of Results</w:t>
      </w:r>
    </w:p>
    <w:p w:rsidR="004E1B03" w:rsidRPr="00D2770B" w:rsidRDefault="004E1B03" w:rsidP="004E1B03">
      <w:pPr>
        <w:spacing w:line="360" w:lineRule="auto"/>
        <w:jc w:val="both"/>
      </w:pPr>
    </w:p>
    <w:p w:rsidR="004E1B03" w:rsidRPr="00D2770B" w:rsidRDefault="004E1B03" w:rsidP="004E1B03">
      <w:pPr>
        <w:spacing w:line="360" w:lineRule="auto"/>
        <w:jc w:val="both"/>
      </w:pPr>
      <w:r w:rsidRPr="00D2770B">
        <w:rPr>
          <w:rFonts w:cs="Times New Roman"/>
        </w:rPr>
        <w:tab/>
        <w:t>3. Learning happened</w:t>
      </w:r>
    </w:p>
    <w:p w:rsidR="004E1B03" w:rsidRPr="00D2770B" w:rsidRDefault="004E1B03" w:rsidP="004E1B03">
      <w:pPr>
        <w:spacing w:line="360" w:lineRule="auto"/>
        <w:jc w:val="both"/>
      </w:pPr>
    </w:p>
    <w:p w:rsidR="004E1B03" w:rsidRPr="00D2770B" w:rsidRDefault="004E1B03" w:rsidP="004E1B03">
      <w:pPr>
        <w:spacing w:line="360" w:lineRule="auto"/>
        <w:jc w:val="both"/>
      </w:pPr>
      <w:r w:rsidRPr="00D2770B">
        <w:rPr>
          <w:rFonts w:cs="Times New Roman"/>
        </w:rPr>
        <w:tab/>
        <w:t>4. Recommendations</w:t>
      </w: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FC2D86">
      <w:pPr>
        <w:pStyle w:val="Heading1"/>
        <w:spacing w:line="360" w:lineRule="auto"/>
        <w:jc w:val="both"/>
        <w:rPr>
          <w:rFonts w:asciiTheme="minorHAnsi" w:hAnsiTheme="minorHAnsi"/>
        </w:rPr>
      </w:pPr>
    </w:p>
    <w:p w:rsidR="00E323E9" w:rsidRPr="004365A5" w:rsidRDefault="00E323E9" w:rsidP="00FC2D86">
      <w:pPr>
        <w:pStyle w:val="Heading1"/>
        <w:spacing w:line="360" w:lineRule="auto"/>
        <w:jc w:val="both"/>
        <w:rPr>
          <w:rFonts w:asciiTheme="minorHAnsi" w:hAnsiTheme="minorHAnsi"/>
        </w:rPr>
      </w:pPr>
    </w:p>
    <w:p w:rsidR="00E323E9" w:rsidRPr="004365A5" w:rsidRDefault="00E323E9" w:rsidP="00FC2D86">
      <w:pPr>
        <w:pStyle w:val="Heading1"/>
        <w:spacing w:line="360" w:lineRule="auto"/>
        <w:jc w:val="both"/>
        <w:rPr>
          <w:rFonts w:asciiTheme="minorHAnsi" w:hAnsiTheme="minorHAnsi"/>
        </w:rPr>
      </w:pP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851AA" w:rsidP="00FC2D86">
      <w:pPr>
        <w:pStyle w:val="Heading1"/>
        <w:pageBreakBefore/>
        <w:spacing w:line="360" w:lineRule="auto"/>
        <w:jc w:val="both"/>
        <w:rPr>
          <w:rFonts w:asciiTheme="minorHAnsi" w:hAnsiTheme="minorHAnsi"/>
        </w:rPr>
      </w:pPr>
      <w:r w:rsidRPr="004365A5">
        <w:rPr>
          <w:rFonts w:asciiTheme="minorHAnsi" w:hAnsiTheme="minorHAnsi" w:cs="Times New Roman"/>
        </w:rPr>
        <w:lastRenderedPageBreak/>
        <w:t>Laboratory 2</w:t>
      </w:r>
    </w:p>
    <w:p w:rsidR="006F06EA" w:rsidRPr="004365A5" w:rsidRDefault="00E323E9" w:rsidP="00FD7590">
      <w:pPr>
        <w:pStyle w:val="ListParagraph"/>
        <w:spacing w:line="360" w:lineRule="auto"/>
        <w:jc w:val="both"/>
      </w:pPr>
      <w:r w:rsidRPr="008F191E">
        <w:rPr>
          <w:rFonts w:cs="Times New Roman"/>
        </w:rPr>
        <w:t xml:space="preserve">Title of the Laboratory Exercise: </w:t>
      </w:r>
      <w:r w:rsidR="00947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7FBB" w:rsidRPr="00FD7590">
        <w:rPr>
          <w:rFonts w:cs="Times New Roman"/>
        </w:rPr>
        <w:t xml:space="preserve">Random Number </w:t>
      </w:r>
      <w:r w:rsidR="00FD7590" w:rsidRPr="00FD7590">
        <w:rPr>
          <w:rFonts w:cs="Times New Roman"/>
        </w:rPr>
        <w:t>Generation</w:t>
      </w:r>
      <w:r w:rsidR="006F06EA" w:rsidRPr="004365A5">
        <w:t xml:space="preserve"> </w:t>
      </w:r>
    </w:p>
    <w:p w:rsidR="00E323E9" w:rsidRPr="004365A5" w:rsidRDefault="00FD7590" w:rsidP="006F06EA">
      <w:pPr>
        <w:spacing w:line="360" w:lineRule="auto"/>
        <w:jc w:val="both"/>
      </w:pPr>
      <w:r>
        <w:rPr>
          <w:rFonts w:cs="Times New Roman"/>
        </w:rPr>
        <w:t xml:space="preserve">1. </w:t>
      </w:r>
      <w:r w:rsidR="00E323E9" w:rsidRPr="004365A5">
        <w:rPr>
          <w:rFonts w:cs="Times New Roman"/>
        </w:rPr>
        <w:t>Introduction and Purpose of Experiment</w:t>
      </w:r>
    </w:p>
    <w:p w:rsidR="008F191E" w:rsidRPr="00FD7590" w:rsidRDefault="008F191E" w:rsidP="005E2A7C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</w:rPr>
      </w:pPr>
      <w:r w:rsidRPr="00FD7590">
        <w:rPr>
          <w:rFonts w:cs="Times New Roman"/>
        </w:rPr>
        <w:t>Random numbers are widely used ingredient in the simulation of almost all discrete systems.</w:t>
      </w:r>
      <w:r w:rsidR="00FD7590">
        <w:rPr>
          <w:rFonts w:cs="Times New Roman"/>
        </w:rPr>
        <w:t xml:space="preserve"> </w:t>
      </w:r>
      <w:r w:rsidRPr="00FD7590">
        <w:rPr>
          <w:rFonts w:cs="Times New Roman"/>
        </w:rPr>
        <w:t>Simulation languages generate random numbers that are used to</w:t>
      </w:r>
      <w:r w:rsidR="00FD7590">
        <w:rPr>
          <w:rFonts w:cs="Times New Roman"/>
        </w:rPr>
        <w:t xml:space="preserve"> generate event times and other </w:t>
      </w:r>
      <w:r w:rsidRPr="00FD7590">
        <w:rPr>
          <w:rFonts w:cs="Times New Roman"/>
        </w:rPr>
        <w:t xml:space="preserve">random variables. Random number generators have applications in </w:t>
      </w:r>
      <w:r w:rsidR="00FD7590">
        <w:rPr>
          <w:rFonts w:cs="Times New Roman"/>
        </w:rPr>
        <w:t xml:space="preserve">gambling, statistical sampling, </w:t>
      </w:r>
      <w:r w:rsidRPr="00FD7590">
        <w:rPr>
          <w:rFonts w:cs="Times New Roman"/>
        </w:rPr>
        <w:t>computer simulation, cryptography, completely randomiz</w:t>
      </w:r>
      <w:r w:rsidR="00FD7590">
        <w:rPr>
          <w:rFonts w:cs="Times New Roman"/>
        </w:rPr>
        <w:t xml:space="preserve">ed design and other areas where producing </w:t>
      </w:r>
      <w:r w:rsidRPr="00FD7590">
        <w:rPr>
          <w:rFonts w:cs="Times New Roman"/>
        </w:rPr>
        <w:t>an unpredictable result is desirable. The generation of pseudo random numbers is an important and</w:t>
      </w:r>
      <w:r w:rsidR="00FD7590">
        <w:rPr>
          <w:rFonts w:cs="Times New Roman"/>
        </w:rPr>
        <w:t xml:space="preserve"> </w:t>
      </w:r>
      <w:r w:rsidRPr="00FD7590">
        <w:rPr>
          <w:rFonts w:cs="Times New Roman"/>
        </w:rPr>
        <w:t>common task in computer programming.</w:t>
      </w:r>
    </w:p>
    <w:p w:rsidR="008F191E" w:rsidRPr="008F191E" w:rsidRDefault="008F191E" w:rsidP="008F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:rsidR="00E323E9" w:rsidRPr="004365A5" w:rsidRDefault="00E323E9" w:rsidP="008F191E">
      <w:pPr>
        <w:pStyle w:val="ListParagraph"/>
        <w:numPr>
          <w:ilvl w:val="0"/>
          <w:numId w:val="31"/>
        </w:numPr>
        <w:tabs>
          <w:tab w:val="left" w:pos="720"/>
        </w:tabs>
        <w:suppressAutoHyphens/>
        <w:spacing w:line="360" w:lineRule="auto"/>
        <w:jc w:val="both"/>
      </w:pPr>
      <w:r w:rsidRPr="008F191E">
        <w:rPr>
          <w:rFonts w:cs="Times New Roman"/>
        </w:rPr>
        <w:t>Aim and Objectives</w:t>
      </w:r>
    </w:p>
    <w:p w:rsidR="00E323E9" w:rsidRPr="004365A5" w:rsidRDefault="00E323E9" w:rsidP="00FC2D86">
      <w:pPr>
        <w:spacing w:line="360" w:lineRule="auto"/>
        <w:ind w:left="360" w:firstLine="360"/>
        <w:jc w:val="both"/>
      </w:pPr>
      <w:r w:rsidRPr="004365A5">
        <w:rPr>
          <w:rFonts w:cs="Times New Roman"/>
        </w:rPr>
        <w:t>Aim</w:t>
      </w:r>
    </w:p>
    <w:p w:rsidR="006F06EA" w:rsidRDefault="00E323E9" w:rsidP="006F06EA">
      <w:pPr>
        <w:pStyle w:val="ListParagraph"/>
        <w:widowControl w:val="0"/>
        <w:numPr>
          <w:ilvl w:val="0"/>
          <w:numId w:val="32"/>
        </w:numPr>
        <w:tabs>
          <w:tab w:val="left" w:pos="720"/>
          <w:tab w:val="left" w:pos="2880"/>
        </w:tabs>
        <w:suppressAutoHyphens/>
        <w:spacing w:after="0" w:line="360" w:lineRule="auto"/>
        <w:jc w:val="both"/>
      </w:pPr>
      <w:r w:rsidRPr="006F06EA">
        <w:rPr>
          <w:rFonts w:cs="Times New Roman"/>
        </w:rPr>
        <w:t xml:space="preserve">To develop programs </w:t>
      </w:r>
      <w:r w:rsidR="00947FBB">
        <w:rPr>
          <w:rFonts w:cs="Times New Roman"/>
        </w:rPr>
        <w:t xml:space="preserve">generating random </w:t>
      </w:r>
      <w:r w:rsidR="003C063F">
        <w:rPr>
          <w:rFonts w:cs="Times New Roman"/>
        </w:rPr>
        <w:t>numbers</w:t>
      </w:r>
      <w:r w:rsidR="006F06EA" w:rsidRPr="004365A5">
        <w:t xml:space="preserve"> </w:t>
      </w:r>
      <w:r w:rsidR="006F06EA">
        <w:t xml:space="preserve"> </w:t>
      </w:r>
    </w:p>
    <w:p w:rsidR="00E323E9" w:rsidRPr="004365A5" w:rsidRDefault="00E323E9" w:rsidP="006F06EA">
      <w:pPr>
        <w:widowControl w:val="0"/>
        <w:tabs>
          <w:tab w:val="left" w:pos="720"/>
          <w:tab w:val="left" w:pos="2880"/>
        </w:tabs>
        <w:suppressAutoHyphens/>
        <w:spacing w:after="0" w:line="360" w:lineRule="auto"/>
        <w:ind w:left="720"/>
        <w:jc w:val="both"/>
      </w:pPr>
      <w:r w:rsidRPr="006F06EA">
        <w:rPr>
          <w:rFonts w:cs="Times New Roman"/>
        </w:rPr>
        <w:t>Objectives</w:t>
      </w:r>
    </w:p>
    <w:p w:rsidR="00E323E9" w:rsidRPr="004365A5" w:rsidRDefault="006F06EA" w:rsidP="00FC2D86">
      <w:pPr>
        <w:spacing w:line="360" w:lineRule="auto"/>
        <w:ind w:left="360" w:firstLine="360"/>
        <w:jc w:val="both"/>
      </w:pPr>
      <w:r>
        <w:rPr>
          <w:rFonts w:cs="Times New Roman"/>
        </w:rPr>
        <w:tab/>
      </w:r>
      <w:r w:rsidR="00E323E9" w:rsidRPr="004365A5">
        <w:rPr>
          <w:rFonts w:cs="Times New Roman"/>
        </w:rPr>
        <w:t>At the end of this lab, the student will be able to</w:t>
      </w:r>
    </w:p>
    <w:p w:rsidR="00137ABD" w:rsidRPr="004365A5" w:rsidRDefault="00224F8F" w:rsidP="006F06EA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2880"/>
        </w:tabs>
        <w:suppressAutoHyphens/>
        <w:spacing w:after="0" w:line="360" w:lineRule="auto"/>
        <w:jc w:val="both"/>
      </w:pPr>
      <w:r w:rsidRPr="004365A5">
        <w:rPr>
          <w:rFonts w:cs="Times New Roman"/>
        </w:rPr>
        <w:t xml:space="preserve">Use </w:t>
      </w:r>
      <w:r w:rsidR="003C063F">
        <w:rPr>
          <w:rFonts w:cs="Times New Roman"/>
        </w:rPr>
        <w:t>different random generation methods for generating random numbers</w:t>
      </w:r>
    </w:p>
    <w:p w:rsidR="00224F8F" w:rsidRPr="004365A5" w:rsidRDefault="006F06EA" w:rsidP="007D3388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2880"/>
        </w:tabs>
        <w:suppressAutoHyphens/>
        <w:spacing w:after="0" w:line="360" w:lineRule="auto"/>
        <w:jc w:val="both"/>
      </w:pPr>
      <w:r>
        <w:rPr>
          <w:rFonts w:cs="Times New Roman"/>
        </w:rPr>
        <w:t>Create java</w:t>
      </w:r>
      <w:r w:rsidR="003C063F">
        <w:rPr>
          <w:rFonts w:cs="Times New Roman"/>
        </w:rPr>
        <w:t xml:space="preserve"> programs for generating random numbers.</w:t>
      </w:r>
    </w:p>
    <w:p w:rsidR="00E323E9" w:rsidRPr="004365A5" w:rsidRDefault="00E323E9" w:rsidP="00224F8F">
      <w:pPr>
        <w:pStyle w:val="ListParagraph"/>
        <w:widowControl w:val="0"/>
        <w:tabs>
          <w:tab w:val="left" w:pos="720"/>
          <w:tab w:val="left" w:pos="2880"/>
        </w:tabs>
        <w:suppressAutoHyphens/>
        <w:spacing w:after="0" w:line="360" w:lineRule="auto"/>
        <w:ind w:left="1440"/>
        <w:jc w:val="both"/>
      </w:pPr>
    </w:p>
    <w:p w:rsidR="00E323E9" w:rsidRPr="004365A5" w:rsidRDefault="00E323E9" w:rsidP="008F191E">
      <w:pPr>
        <w:pStyle w:val="ListParagraph"/>
        <w:numPr>
          <w:ilvl w:val="0"/>
          <w:numId w:val="3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Experimental Procedure</w:t>
      </w:r>
    </w:p>
    <w:p w:rsidR="00E323E9" w:rsidRPr="004365A5" w:rsidRDefault="00E323E9" w:rsidP="008F191E">
      <w:pPr>
        <w:pStyle w:val="ListParagraph"/>
        <w:numPr>
          <w:ilvl w:val="2"/>
          <w:numId w:val="31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Analyse the problem statement</w:t>
      </w:r>
    </w:p>
    <w:p w:rsidR="00E323E9" w:rsidRPr="004365A5" w:rsidRDefault="00E323E9" w:rsidP="008F191E">
      <w:pPr>
        <w:pStyle w:val="ListParagraph"/>
        <w:numPr>
          <w:ilvl w:val="2"/>
          <w:numId w:val="31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Design an algorithm for the given problem statement and develop a flowchart/pseudo-code</w:t>
      </w:r>
    </w:p>
    <w:p w:rsidR="00E323E9" w:rsidRPr="004365A5" w:rsidRDefault="00AF3A62" w:rsidP="008F191E">
      <w:pPr>
        <w:pStyle w:val="ListParagraph"/>
        <w:numPr>
          <w:ilvl w:val="2"/>
          <w:numId w:val="31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>
        <w:rPr>
          <w:rFonts w:cs="Times New Roman"/>
        </w:rPr>
        <w:t>Implement the algorithm in java</w:t>
      </w:r>
      <w:r w:rsidR="00E323E9" w:rsidRPr="004365A5">
        <w:rPr>
          <w:rFonts w:cs="Times New Roman"/>
        </w:rPr>
        <w:t xml:space="preserve"> language</w:t>
      </w:r>
    </w:p>
    <w:p w:rsidR="00E323E9" w:rsidRPr="004365A5" w:rsidRDefault="00AF3A62" w:rsidP="008F191E">
      <w:pPr>
        <w:pStyle w:val="ListParagraph"/>
        <w:numPr>
          <w:ilvl w:val="2"/>
          <w:numId w:val="31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>
        <w:rPr>
          <w:rFonts w:cs="Times New Roman"/>
        </w:rPr>
        <w:t>Compile the java</w:t>
      </w:r>
      <w:r w:rsidR="00E323E9" w:rsidRPr="004365A5">
        <w:rPr>
          <w:rFonts w:cs="Times New Roman"/>
        </w:rPr>
        <w:t xml:space="preserve"> program</w:t>
      </w:r>
    </w:p>
    <w:p w:rsidR="00E323E9" w:rsidRPr="004365A5" w:rsidRDefault="00E323E9" w:rsidP="008F191E">
      <w:pPr>
        <w:pStyle w:val="ListParagraph"/>
        <w:numPr>
          <w:ilvl w:val="2"/>
          <w:numId w:val="31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Test the implemented program</w:t>
      </w:r>
    </w:p>
    <w:p w:rsidR="00E323E9" w:rsidRPr="004365A5" w:rsidRDefault="00E323E9" w:rsidP="008F191E">
      <w:pPr>
        <w:pStyle w:val="ListParagraph"/>
        <w:numPr>
          <w:ilvl w:val="2"/>
          <w:numId w:val="31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Document the Results</w:t>
      </w:r>
    </w:p>
    <w:p w:rsidR="00E323E9" w:rsidRPr="004365A5" w:rsidRDefault="00E323E9" w:rsidP="008F191E">
      <w:pPr>
        <w:pStyle w:val="ListParagraph"/>
        <w:numPr>
          <w:ilvl w:val="2"/>
          <w:numId w:val="31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Analyse and discuss the outcomes of your experiment</w:t>
      </w:r>
    </w:p>
    <w:p w:rsidR="00E851AA" w:rsidRPr="004365A5" w:rsidRDefault="00E323E9" w:rsidP="008F191E">
      <w:pPr>
        <w:pStyle w:val="ListParagraph"/>
        <w:numPr>
          <w:ilvl w:val="0"/>
          <w:numId w:val="31"/>
        </w:numPr>
        <w:tabs>
          <w:tab w:val="left" w:pos="720"/>
        </w:tabs>
        <w:suppressAutoHyphens/>
        <w:spacing w:line="360" w:lineRule="auto"/>
        <w:contextualSpacing w:val="0"/>
        <w:jc w:val="both"/>
        <w:rPr>
          <w:color w:val="000000" w:themeColor="text1"/>
        </w:rPr>
      </w:pPr>
      <w:r w:rsidRPr="004365A5">
        <w:rPr>
          <w:rFonts w:cs="Times New Roman"/>
          <w:color w:val="000000" w:themeColor="text1"/>
        </w:rPr>
        <w:t>Questions</w:t>
      </w:r>
    </w:p>
    <w:p w:rsidR="00E851AA" w:rsidRPr="003C063F" w:rsidRDefault="00E851AA" w:rsidP="00E851AA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color w:val="000000" w:themeColor="text1"/>
        </w:rPr>
        <w:t xml:space="preserve">Implement </w:t>
      </w:r>
      <w:r w:rsidR="003C063F" w:rsidRPr="003C063F">
        <w:t>the following</w:t>
      </w:r>
      <w:r w:rsidRPr="003C063F">
        <w:t xml:space="preserve"> in </w:t>
      </w:r>
      <w:r w:rsidR="00947FBB" w:rsidRPr="003C063F">
        <w:t>java</w:t>
      </w:r>
    </w:p>
    <w:p w:rsidR="00947FBB" w:rsidRPr="00947FBB" w:rsidRDefault="00947FBB" w:rsidP="00947FBB">
      <w:pPr>
        <w:pStyle w:val="NormalWeb"/>
        <w:shd w:val="clear" w:color="auto" w:fill="FFFFFF"/>
        <w:spacing w:before="0" w:beforeAutospacing="0" w:after="75" w:afterAutospacing="0" w:line="270" w:lineRule="atLeast"/>
        <w:ind w:left="1440"/>
        <w:rPr>
          <w:rFonts w:asciiTheme="minorHAnsi" w:eastAsiaTheme="minorHAnsi" w:hAnsiTheme="minorHAnsi"/>
          <w:sz w:val="22"/>
          <w:szCs w:val="22"/>
          <w:lang w:val="en-IN"/>
        </w:rPr>
      </w:pPr>
    </w:p>
    <w:p w:rsidR="003C063F" w:rsidRDefault="003C063F" w:rsidP="003C063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cs="Times New Roman"/>
        </w:rPr>
      </w:pPr>
      <w:r>
        <w:rPr>
          <w:rFonts w:cs="Times New Roman"/>
        </w:rPr>
        <w:t>G</w:t>
      </w:r>
      <w:r w:rsidR="00947FBB" w:rsidRPr="003C063F">
        <w:rPr>
          <w:rFonts w:cs="Times New Roman"/>
        </w:rPr>
        <w:t xml:space="preserve">enerate pseudorandom numbers are based on the linear congruential random number generator invented by </w:t>
      </w:r>
      <w:proofErr w:type="spellStart"/>
      <w:r w:rsidR="00947FBB" w:rsidRPr="003C063F">
        <w:rPr>
          <w:rFonts w:cs="Times New Roman"/>
        </w:rPr>
        <w:t>Lehmer</w:t>
      </w:r>
      <w:proofErr w:type="spellEnd"/>
    </w:p>
    <w:p w:rsidR="003C063F" w:rsidRDefault="00BB421C" w:rsidP="003C063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cs="Times New Roman"/>
        </w:rPr>
      </w:pPr>
      <w:hyperlink r:id="rId9" w:anchor="zmw57dd0e14873" w:history="1">
        <w:r w:rsidR="00947FBB" w:rsidRPr="003C063F">
          <w:rPr>
            <w:rFonts w:cs="Times New Roman"/>
          </w:rPr>
          <w:t>Generate random numbers from the standard uniform distribution.</w:t>
        </w:r>
      </w:hyperlink>
    </w:p>
    <w:p w:rsidR="00947FBB" w:rsidRPr="003C063F" w:rsidRDefault="00BB421C" w:rsidP="003C063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cs="Times New Roman"/>
        </w:rPr>
      </w:pPr>
      <w:hyperlink r:id="rId10" w:anchor="zmw57dd0e14930" w:history="1">
        <w:r w:rsidR="00947FBB" w:rsidRPr="003C063F">
          <w:rPr>
            <w:rFonts w:cs="Times New Roman"/>
          </w:rPr>
          <w:t>Generate random numbers from the standard normal distribution.</w:t>
        </w:r>
      </w:hyperlink>
    </w:p>
    <w:p w:rsidR="00947FBB" w:rsidRDefault="00947FBB" w:rsidP="00947FBB">
      <w:pPr>
        <w:pStyle w:val="NormalWeb"/>
        <w:shd w:val="clear" w:color="auto" w:fill="FFFFFF"/>
        <w:spacing w:before="0" w:beforeAutospacing="0" w:after="75" w:afterAutospacing="0" w:line="270" w:lineRule="atLeast"/>
        <w:ind w:left="1440"/>
        <w:rPr>
          <w:rFonts w:ascii="Arial" w:hAnsi="Arial" w:cs="Arial"/>
          <w:color w:val="404040"/>
          <w:sz w:val="20"/>
          <w:szCs w:val="20"/>
        </w:rPr>
      </w:pPr>
    </w:p>
    <w:p w:rsidR="00E323E9" w:rsidRPr="004365A5" w:rsidRDefault="00E323E9" w:rsidP="00FC2D86">
      <w:pPr>
        <w:pStyle w:val="ListParagraph"/>
        <w:spacing w:line="360" w:lineRule="auto"/>
        <w:ind w:left="3240"/>
        <w:jc w:val="both"/>
      </w:pPr>
    </w:p>
    <w:p w:rsidR="00E323E9" w:rsidRPr="004365A5" w:rsidRDefault="00E323E9" w:rsidP="008F191E">
      <w:pPr>
        <w:pStyle w:val="ListParagraph"/>
        <w:numPr>
          <w:ilvl w:val="0"/>
          <w:numId w:val="3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Calculations/Computations/Algorithms</w:t>
      </w:r>
    </w:p>
    <w:p w:rsidR="00E323E9" w:rsidRPr="004365A5" w:rsidRDefault="00E323E9" w:rsidP="00935E08">
      <w:pPr>
        <w:spacing w:line="360" w:lineRule="auto"/>
        <w:jc w:val="both"/>
      </w:pPr>
    </w:p>
    <w:p w:rsidR="00E323E9" w:rsidRPr="004365A5" w:rsidRDefault="00E323E9" w:rsidP="008F191E">
      <w:pPr>
        <w:pStyle w:val="ListParagraph"/>
        <w:numPr>
          <w:ilvl w:val="0"/>
          <w:numId w:val="3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Presentation of Results</w:t>
      </w: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8F191E">
      <w:pPr>
        <w:pStyle w:val="ListParagraph"/>
        <w:numPr>
          <w:ilvl w:val="0"/>
          <w:numId w:val="3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Analysis and Discussions</w:t>
      </w: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8F191E">
      <w:pPr>
        <w:pStyle w:val="ListParagraph"/>
        <w:numPr>
          <w:ilvl w:val="0"/>
          <w:numId w:val="3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 xml:space="preserve">Conclusions </w:t>
      </w: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8F191E">
      <w:pPr>
        <w:pStyle w:val="ListParagraph"/>
        <w:numPr>
          <w:ilvl w:val="0"/>
          <w:numId w:val="3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 xml:space="preserve">Comments </w:t>
      </w:r>
    </w:p>
    <w:p w:rsidR="00E323E9" w:rsidRPr="004365A5" w:rsidRDefault="00E323E9" w:rsidP="00FC2D86">
      <w:pPr>
        <w:pStyle w:val="ListParagraph"/>
        <w:spacing w:line="360" w:lineRule="auto"/>
        <w:jc w:val="both"/>
      </w:pPr>
    </w:p>
    <w:p w:rsidR="00E323E9" w:rsidRPr="004365A5" w:rsidRDefault="00E323E9" w:rsidP="00FC2D86">
      <w:pPr>
        <w:spacing w:line="360" w:lineRule="auto"/>
        <w:jc w:val="both"/>
      </w:pPr>
      <w:r w:rsidRPr="004365A5">
        <w:rPr>
          <w:rFonts w:cs="Times New Roman"/>
        </w:rPr>
        <w:tab/>
        <w:t>1. Limitations of Experiments</w:t>
      </w: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FC2D86">
      <w:pPr>
        <w:spacing w:line="360" w:lineRule="auto"/>
        <w:jc w:val="both"/>
      </w:pPr>
      <w:r w:rsidRPr="004365A5">
        <w:rPr>
          <w:rFonts w:cs="Times New Roman"/>
        </w:rPr>
        <w:tab/>
        <w:t>2. Limitations of Results</w:t>
      </w: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FC2D86">
      <w:pPr>
        <w:spacing w:line="360" w:lineRule="auto"/>
        <w:jc w:val="both"/>
      </w:pPr>
      <w:r w:rsidRPr="004365A5">
        <w:rPr>
          <w:rFonts w:cs="Times New Roman"/>
        </w:rPr>
        <w:tab/>
        <w:t>3. Learning happened</w:t>
      </w:r>
    </w:p>
    <w:p w:rsidR="00E323E9" w:rsidRPr="004365A5" w:rsidRDefault="00E323E9" w:rsidP="00FC2D86">
      <w:pPr>
        <w:spacing w:line="360" w:lineRule="auto"/>
        <w:jc w:val="both"/>
      </w:pPr>
    </w:p>
    <w:p w:rsidR="002374CE" w:rsidRPr="004365A5" w:rsidRDefault="00E323E9" w:rsidP="00FC2D86">
      <w:pPr>
        <w:spacing w:line="360" w:lineRule="auto"/>
        <w:jc w:val="both"/>
      </w:pPr>
      <w:r w:rsidRPr="004365A5">
        <w:rPr>
          <w:rFonts w:cs="Times New Roman"/>
        </w:rPr>
        <w:tab/>
        <w:t>4. Recommendations</w:t>
      </w:r>
    </w:p>
    <w:p w:rsidR="001271E8" w:rsidRPr="004365A5" w:rsidRDefault="001271E8" w:rsidP="00FC2D86">
      <w:pPr>
        <w:pStyle w:val="Heading1"/>
        <w:spacing w:line="360" w:lineRule="auto"/>
        <w:jc w:val="both"/>
        <w:rPr>
          <w:rFonts w:asciiTheme="minorHAnsi" w:hAnsiTheme="minorHAnsi" w:cs="Times New Roman"/>
        </w:rPr>
      </w:pPr>
    </w:p>
    <w:p w:rsidR="001271E8" w:rsidRPr="004365A5" w:rsidRDefault="001271E8" w:rsidP="001271E8"/>
    <w:p w:rsidR="001271E8" w:rsidRPr="004365A5" w:rsidRDefault="001271E8" w:rsidP="001271E8"/>
    <w:p w:rsidR="00E323E9" w:rsidRPr="004365A5" w:rsidRDefault="00E851AA" w:rsidP="00FC2D86">
      <w:pPr>
        <w:pStyle w:val="Heading1"/>
        <w:spacing w:line="360" w:lineRule="auto"/>
        <w:jc w:val="both"/>
        <w:rPr>
          <w:rFonts w:asciiTheme="minorHAnsi" w:hAnsiTheme="minorHAnsi"/>
        </w:rPr>
      </w:pPr>
      <w:r w:rsidRPr="004365A5">
        <w:rPr>
          <w:rFonts w:asciiTheme="minorHAnsi" w:hAnsiTheme="minorHAnsi" w:cs="Times New Roman"/>
        </w:rPr>
        <w:lastRenderedPageBreak/>
        <w:t>Laboratory 3</w:t>
      </w:r>
      <w:r w:rsidR="005A2025">
        <w:rPr>
          <w:rFonts w:asciiTheme="minorHAnsi" w:hAnsiTheme="minorHAnsi" w:cs="Times New Roman"/>
        </w:rPr>
        <w:t xml:space="preserve"> </w:t>
      </w:r>
    </w:p>
    <w:p w:rsidR="005A2025" w:rsidRDefault="00E323E9" w:rsidP="005A20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65A5">
        <w:rPr>
          <w:rFonts w:cs="Times New Roman"/>
        </w:rPr>
        <w:t xml:space="preserve">Title of the Laboratory Exercise: </w:t>
      </w:r>
      <w:r w:rsidR="005A2025" w:rsidRPr="00053C5C">
        <w:t>Testing Random Number Generators</w:t>
      </w:r>
      <w:r w:rsidR="005A20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323E9" w:rsidRPr="004365A5" w:rsidRDefault="005A2025" w:rsidP="005A2025">
      <w:pPr>
        <w:spacing w:line="360" w:lineRule="auto"/>
        <w:ind w:left="360"/>
        <w:jc w:val="both"/>
      </w:pPr>
      <w:r>
        <w:rPr>
          <w:rFonts w:cs="Times New Roman"/>
        </w:rPr>
        <w:t xml:space="preserve">1. </w:t>
      </w:r>
      <w:r w:rsidR="00E323E9" w:rsidRPr="005A2025">
        <w:rPr>
          <w:rFonts w:cs="Times New Roman"/>
        </w:rPr>
        <w:t>Introduction and Purpose of Experiment</w:t>
      </w:r>
    </w:p>
    <w:p w:rsidR="005A2025" w:rsidRDefault="005A2025" w:rsidP="00947FBB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  <w:r>
        <w:t>Random</w:t>
      </w:r>
      <w:r w:rsidR="00947FBB">
        <w:t xml:space="preserve"> numbers are needed that are distributed according to a prescribed distribution. In the first example the distribution is uniform. Each random number has the same a priori probability. </w:t>
      </w:r>
      <w:r w:rsidRPr="005A2025">
        <w:t>Randomness tests in data evaluation, are used to analyse the distribution of a set of data to see if it is </w:t>
      </w:r>
      <w:hyperlink r:id="rId11" w:tooltip="Random" w:history="1">
        <w:r w:rsidRPr="005A2025">
          <w:t>random</w:t>
        </w:r>
      </w:hyperlink>
      <w:r w:rsidRPr="005A2025">
        <w:t>. In </w:t>
      </w:r>
      <w:hyperlink r:id="rId12" w:tooltip="Stochastic modeling" w:history="1">
        <w:r w:rsidRPr="005A2025">
          <w:t>stochastic modelling</w:t>
        </w:r>
      </w:hyperlink>
      <w:r w:rsidRPr="005A2025">
        <w:t xml:space="preserve">, as </w:t>
      </w:r>
      <w:r w:rsidR="00053C5C" w:rsidRPr="005A2025">
        <w:t xml:space="preserve">in </w:t>
      </w:r>
      <w:hyperlink r:id="rId13" w:tooltip="Computer simulation" w:history="1">
        <w:r w:rsidRPr="005A2025">
          <w:t>computer simulations</w:t>
        </w:r>
      </w:hyperlink>
      <w:r w:rsidR="005007E9" w:rsidRPr="005A2025">
        <w:t>, randomness</w:t>
      </w:r>
      <w:r w:rsidRPr="005A2025">
        <w:t xml:space="preserve"> of potential input data can be verified, </w:t>
      </w:r>
      <w:r w:rsidR="005007E9">
        <w:t>using different statistical methods</w:t>
      </w:r>
      <w:r w:rsidRPr="005A2025">
        <w:t>, to show that the data are valid for use in simulation runs.</w:t>
      </w:r>
    </w:p>
    <w:p w:rsidR="00E323E9" w:rsidRPr="004365A5" w:rsidRDefault="005A2025" w:rsidP="005007E9">
      <w:pPr>
        <w:pStyle w:val="ListParagraph"/>
        <w:suppressAutoHyphens/>
        <w:spacing w:line="360" w:lineRule="auto"/>
        <w:ind w:left="360"/>
        <w:contextualSpacing w:val="0"/>
        <w:jc w:val="both"/>
      </w:pPr>
      <w:r>
        <w:rPr>
          <w:rFonts w:cs="Times New Roman"/>
        </w:rPr>
        <w:t xml:space="preserve">2. </w:t>
      </w:r>
      <w:r w:rsidR="00E323E9" w:rsidRPr="004365A5">
        <w:rPr>
          <w:rFonts w:cs="Times New Roman"/>
        </w:rPr>
        <w:t>Aim and Objectives</w:t>
      </w:r>
    </w:p>
    <w:p w:rsidR="00053C5C" w:rsidRDefault="00E323E9" w:rsidP="00053C5C">
      <w:pPr>
        <w:spacing w:line="360" w:lineRule="auto"/>
        <w:ind w:left="360" w:firstLine="360"/>
        <w:jc w:val="both"/>
        <w:rPr>
          <w:rFonts w:cs="Times New Roman"/>
        </w:rPr>
      </w:pPr>
      <w:r w:rsidRPr="004365A5">
        <w:rPr>
          <w:rFonts w:cs="Times New Roman"/>
        </w:rPr>
        <w:t>Aim</w:t>
      </w:r>
    </w:p>
    <w:p w:rsidR="00E323E9" w:rsidRPr="00053C5C" w:rsidRDefault="00E323E9" w:rsidP="00053C5C">
      <w:pPr>
        <w:pStyle w:val="ListParagraph"/>
        <w:numPr>
          <w:ilvl w:val="0"/>
          <w:numId w:val="43"/>
        </w:numPr>
        <w:spacing w:line="360" w:lineRule="auto"/>
        <w:jc w:val="both"/>
      </w:pPr>
      <w:r w:rsidRPr="00053C5C">
        <w:rPr>
          <w:rFonts w:cs="Times New Roman"/>
          <w:bCs/>
        </w:rPr>
        <w:t xml:space="preserve">To develop programs </w:t>
      </w:r>
      <w:r w:rsidR="005A2025" w:rsidRPr="00053C5C">
        <w:rPr>
          <w:rFonts w:cs="Times New Roman"/>
          <w:bCs/>
        </w:rPr>
        <w:t xml:space="preserve">to </w:t>
      </w:r>
      <w:r w:rsidR="00CF23D3" w:rsidRPr="00053C5C">
        <w:rPr>
          <w:rFonts w:cs="Times New Roman"/>
          <w:bCs/>
        </w:rPr>
        <w:t>t</w:t>
      </w:r>
      <w:r w:rsidR="005A2025" w:rsidRPr="00053C5C">
        <w:rPr>
          <w:rFonts w:cs="Times New Roman"/>
          <w:bCs/>
        </w:rPr>
        <w:t xml:space="preserve">est </w:t>
      </w:r>
      <w:r w:rsidR="00CF23D3" w:rsidRPr="00053C5C">
        <w:rPr>
          <w:rFonts w:cs="Times New Roman"/>
          <w:bCs/>
        </w:rPr>
        <w:t>the</w:t>
      </w:r>
      <w:r w:rsidR="005A2025" w:rsidRPr="00053C5C">
        <w:rPr>
          <w:rFonts w:cs="Times New Roman"/>
          <w:bCs/>
        </w:rPr>
        <w:t xml:space="preserve"> Randomn</w:t>
      </w:r>
      <w:r w:rsidR="00CF23D3" w:rsidRPr="00053C5C">
        <w:rPr>
          <w:rFonts w:cs="Times New Roman"/>
          <w:bCs/>
        </w:rPr>
        <w:t>ess of a Random Numbers Generated</w:t>
      </w:r>
    </w:p>
    <w:p w:rsidR="00E323E9" w:rsidRPr="004365A5" w:rsidRDefault="00E323E9" w:rsidP="00FC2D86">
      <w:pPr>
        <w:spacing w:line="360" w:lineRule="auto"/>
        <w:ind w:left="360" w:firstLine="360"/>
        <w:jc w:val="both"/>
      </w:pPr>
      <w:r w:rsidRPr="004365A5">
        <w:rPr>
          <w:rFonts w:cs="Times New Roman"/>
        </w:rPr>
        <w:t>Objectives</w:t>
      </w:r>
    </w:p>
    <w:p w:rsidR="00E323E9" w:rsidRPr="004365A5" w:rsidRDefault="00E323E9" w:rsidP="00FC2D86">
      <w:pPr>
        <w:spacing w:line="360" w:lineRule="auto"/>
        <w:ind w:left="360" w:firstLine="360"/>
        <w:jc w:val="both"/>
      </w:pPr>
      <w:r w:rsidRPr="004365A5">
        <w:rPr>
          <w:rFonts w:cs="Times New Roman"/>
        </w:rPr>
        <w:t>At the end of this lab, the student will be able to</w:t>
      </w:r>
    </w:p>
    <w:p w:rsidR="0060402C" w:rsidRPr="0060402C" w:rsidRDefault="0060402C" w:rsidP="00FC2D86">
      <w:pPr>
        <w:pStyle w:val="ListParagraph"/>
        <w:widowControl w:val="0"/>
        <w:numPr>
          <w:ilvl w:val="0"/>
          <w:numId w:val="12"/>
        </w:numPr>
        <w:tabs>
          <w:tab w:val="left" w:pos="720"/>
          <w:tab w:val="left" w:pos="2880"/>
        </w:tabs>
        <w:suppressAutoHyphens/>
        <w:spacing w:after="0" w:line="360" w:lineRule="auto"/>
        <w:jc w:val="both"/>
        <w:rPr>
          <w:color w:val="FF0000"/>
        </w:rPr>
      </w:pPr>
      <w:r>
        <w:t>Understand</w:t>
      </w:r>
      <w:r w:rsidR="00CF23D3">
        <w:t xml:space="preserve"> </w:t>
      </w:r>
      <w:r>
        <w:t xml:space="preserve">different statistical tests </w:t>
      </w:r>
      <w:r w:rsidR="00CF23D3">
        <w:t>devised to check for the properties of random number generators</w:t>
      </w:r>
    </w:p>
    <w:p w:rsidR="00E323E9" w:rsidRPr="00053C5C" w:rsidRDefault="0060402C" w:rsidP="00FC2D86">
      <w:pPr>
        <w:pStyle w:val="ListParagraph"/>
        <w:widowControl w:val="0"/>
        <w:numPr>
          <w:ilvl w:val="0"/>
          <w:numId w:val="12"/>
        </w:numPr>
        <w:tabs>
          <w:tab w:val="left" w:pos="720"/>
          <w:tab w:val="left" w:pos="2880"/>
        </w:tabs>
        <w:suppressAutoHyphens/>
        <w:spacing w:after="0" w:line="360" w:lineRule="auto"/>
        <w:jc w:val="both"/>
        <w:rPr>
          <w:color w:val="FF0000"/>
        </w:rPr>
      </w:pPr>
      <w:r>
        <w:t>Understand how well the empirical distribution, i.e., the generated sequence, fits a test distribution</w:t>
      </w:r>
    </w:p>
    <w:p w:rsidR="00053C5C" w:rsidRPr="00053C5C" w:rsidRDefault="00053C5C" w:rsidP="00FC2D86">
      <w:pPr>
        <w:pStyle w:val="ListParagraph"/>
        <w:widowControl w:val="0"/>
        <w:numPr>
          <w:ilvl w:val="0"/>
          <w:numId w:val="12"/>
        </w:numPr>
        <w:tabs>
          <w:tab w:val="left" w:pos="720"/>
          <w:tab w:val="left" w:pos="2880"/>
        </w:tabs>
        <w:suppressAutoHyphens/>
        <w:spacing w:after="0" w:line="360" w:lineRule="auto"/>
        <w:jc w:val="both"/>
        <w:rPr>
          <w:color w:val="FF0000"/>
        </w:rPr>
      </w:pPr>
      <w:r>
        <w:t>Develop java program to test randomness of generated numbers.</w:t>
      </w:r>
    </w:p>
    <w:p w:rsidR="00053C5C" w:rsidRPr="0060402C" w:rsidRDefault="00053C5C" w:rsidP="00053C5C">
      <w:pPr>
        <w:pStyle w:val="ListParagraph"/>
        <w:widowControl w:val="0"/>
        <w:tabs>
          <w:tab w:val="left" w:pos="720"/>
          <w:tab w:val="left" w:pos="2880"/>
        </w:tabs>
        <w:suppressAutoHyphens/>
        <w:spacing w:after="0" w:line="360" w:lineRule="auto"/>
        <w:ind w:left="1440"/>
        <w:jc w:val="both"/>
        <w:rPr>
          <w:color w:val="FF0000"/>
        </w:rPr>
      </w:pPr>
    </w:p>
    <w:p w:rsidR="00E323E9" w:rsidRPr="004365A5" w:rsidRDefault="00E323E9" w:rsidP="005A2025">
      <w:pPr>
        <w:pStyle w:val="ListParagraph"/>
        <w:numPr>
          <w:ilvl w:val="0"/>
          <w:numId w:val="42"/>
        </w:numPr>
        <w:tabs>
          <w:tab w:val="left" w:pos="720"/>
        </w:tabs>
        <w:suppressAutoHyphens/>
        <w:spacing w:line="360" w:lineRule="auto"/>
        <w:jc w:val="both"/>
      </w:pPr>
      <w:r w:rsidRPr="005A2025">
        <w:rPr>
          <w:rFonts w:cs="Times New Roman"/>
        </w:rPr>
        <w:t>Experimental Procedure</w:t>
      </w:r>
    </w:p>
    <w:p w:rsidR="00E323E9" w:rsidRPr="004365A5" w:rsidRDefault="00E323E9" w:rsidP="00FC2D86">
      <w:pPr>
        <w:pStyle w:val="ListParagraph"/>
        <w:numPr>
          <w:ilvl w:val="2"/>
          <w:numId w:val="3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Analyse the problem statement</w:t>
      </w:r>
    </w:p>
    <w:p w:rsidR="00E323E9" w:rsidRPr="004365A5" w:rsidRDefault="00E323E9" w:rsidP="00FC2D86">
      <w:pPr>
        <w:pStyle w:val="ListParagraph"/>
        <w:numPr>
          <w:ilvl w:val="2"/>
          <w:numId w:val="3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Design an algorithm for the given problem statement and develop a flowchart/pseudo-code</w:t>
      </w:r>
    </w:p>
    <w:p w:rsidR="00E323E9" w:rsidRPr="004365A5" w:rsidRDefault="00AF3A62" w:rsidP="00FC2D86">
      <w:pPr>
        <w:pStyle w:val="ListParagraph"/>
        <w:numPr>
          <w:ilvl w:val="2"/>
          <w:numId w:val="3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>
        <w:rPr>
          <w:rFonts w:cs="Times New Roman"/>
        </w:rPr>
        <w:t>Implement the algorithm in java</w:t>
      </w:r>
      <w:r w:rsidR="00E323E9" w:rsidRPr="004365A5">
        <w:rPr>
          <w:rFonts w:cs="Times New Roman"/>
        </w:rPr>
        <w:t xml:space="preserve"> language</w:t>
      </w:r>
    </w:p>
    <w:p w:rsidR="00E323E9" w:rsidRPr="004365A5" w:rsidRDefault="00AF3A62" w:rsidP="00FC2D86">
      <w:pPr>
        <w:pStyle w:val="ListParagraph"/>
        <w:numPr>
          <w:ilvl w:val="2"/>
          <w:numId w:val="3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>
        <w:rPr>
          <w:rFonts w:cs="Times New Roman"/>
        </w:rPr>
        <w:t>Compile the java</w:t>
      </w:r>
      <w:r w:rsidR="00E323E9" w:rsidRPr="004365A5">
        <w:rPr>
          <w:rFonts w:cs="Times New Roman"/>
        </w:rPr>
        <w:t xml:space="preserve"> program</w:t>
      </w:r>
    </w:p>
    <w:p w:rsidR="00E323E9" w:rsidRPr="004365A5" w:rsidRDefault="00E323E9" w:rsidP="00FC2D86">
      <w:pPr>
        <w:pStyle w:val="ListParagraph"/>
        <w:numPr>
          <w:ilvl w:val="2"/>
          <w:numId w:val="3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Test the implemented program</w:t>
      </w:r>
    </w:p>
    <w:p w:rsidR="00E323E9" w:rsidRPr="004365A5" w:rsidRDefault="00E323E9" w:rsidP="00FC2D86">
      <w:pPr>
        <w:pStyle w:val="ListParagraph"/>
        <w:numPr>
          <w:ilvl w:val="2"/>
          <w:numId w:val="3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Document the Results</w:t>
      </w:r>
    </w:p>
    <w:p w:rsidR="00E323E9" w:rsidRPr="004365A5" w:rsidRDefault="00E323E9" w:rsidP="00FC2D86">
      <w:pPr>
        <w:pStyle w:val="ListParagraph"/>
        <w:numPr>
          <w:ilvl w:val="2"/>
          <w:numId w:val="3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lastRenderedPageBreak/>
        <w:t>Analyse and discuss the outcomes of your experiment</w:t>
      </w:r>
    </w:p>
    <w:p w:rsidR="00E851AA" w:rsidRPr="004365A5" w:rsidRDefault="00E851AA" w:rsidP="00E851AA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2160"/>
        <w:contextualSpacing w:val="0"/>
        <w:jc w:val="both"/>
      </w:pPr>
    </w:p>
    <w:p w:rsidR="0019162C" w:rsidRPr="005A2025" w:rsidRDefault="00E323E9" w:rsidP="005A2025">
      <w:pPr>
        <w:pStyle w:val="ListParagraph"/>
        <w:numPr>
          <w:ilvl w:val="0"/>
          <w:numId w:val="42"/>
        </w:numPr>
        <w:tabs>
          <w:tab w:val="left" w:pos="720"/>
        </w:tabs>
        <w:suppressAutoHyphens/>
        <w:spacing w:line="360" w:lineRule="auto"/>
        <w:jc w:val="both"/>
        <w:rPr>
          <w:color w:val="000000" w:themeColor="text1"/>
        </w:rPr>
      </w:pPr>
      <w:r w:rsidRPr="005A2025">
        <w:rPr>
          <w:rFonts w:cs="Times New Roman"/>
          <w:color w:val="000000" w:themeColor="text1"/>
        </w:rPr>
        <w:t>Questions</w:t>
      </w:r>
    </w:p>
    <w:p w:rsidR="001271E8" w:rsidRPr="00053C5C" w:rsidRDefault="001271E8" w:rsidP="001271E8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  <w:r w:rsidRPr="00053C5C">
        <w:rPr>
          <w:rFonts w:cs="Times New Roman"/>
        </w:rPr>
        <w:t>C</w:t>
      </w:r>
      <w:r w:rsidR="0060402C" w:rsidRPr="00053C5C">
        <w:rPr>
          <w:rFonts w:cs="Times New Roman"/>
        </w:rPr>
        <w:t>reate java</w:t>
      </w:r>
      <w:r w:rsidRPr="00053C5C">
        <w:rPr>
          <w:rFonts w:cs="Times New Roman"/>
        </w:rPr>
        <w:t xml:space="preserve"> </w:t>
      </w:r>
      <w:r w:rsidR="0060402C" w:rsidRPr="00053C5C">
        <w:rPr>
          <w:rFonts w:cs="Times New Roman"/>
        </w:rPr>
        <w:t>program to implement</w:t>
      </w:r>
    </w:p>
    <w:p w:rsidR="005A2025" w:rsidRPr="00053C5C" w:rsidRDefault="005A2025" w:rsidP="00053C5C">
      <w:pPr>
        <w:pStyle w:val="ListParagraph"/>
        <w:numPr>
          <w:ilvl w:val="0"/>
          <w:numId w:val="44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053C5C">
        <w:t>Chi-squared test</w:t>
      </w:r>
      <w:r w:rsidR="0060402C" w:rsidRPr="00053C5C">
        <w:t xml:space="preserve"> for random number generation</w:t>
      </w:r>
    </w:p>
    <w:p w:rsidR="005A2025" w:rsidRPr="005A2025" w:rsidRDefault="005A2025" w:rsidP="00053C5C">
      <w:pPr>
        <w:pStyle w:val="ListParagraph"/>
        <w:numPr>
          <w:ilvl w:val="0"/>
          <w:numId w:val="44"/>
        </w:numPr>
        <w:tabs>
          <w:tab w:val="left" w:pos="720"/>
        </w:tabs>
        <w:suppressAutoHyphens/>
        <w:spacing w:line="360" w:lineRule="auto"/>
        <w:contextualSpacing w:val="0"/>
        <w:jc w:val="both"/>
        <w:rPr>
          <w:color w:val="FF0000"/>
        </w:rPr>
      </w:pPr>
      <w:r w:rsidRPr="00053C5C">
        <w:t>Kolmogorov</w:t>
      </w:r>
      <w:r>
        <w:t>-Smirnov</w:t>
      </w:r>
      <w:r w:rsidR="0060402C">
        <w:t xml:space="preserve"> test for random number generation</w:t>
      </w:r>
    </w:p>
    <w:p w:rsidR="00E323E9" w:rsidRPr="005A2025" w:rsidRDefault="00E323E9" w:rsidP="005A2025">
      <w:pPr>
        <w:pStyle w:val="ListParagraph"/>
        <w:numPr>
          <w:ilvl w:val="0"/>
          <w:numId w:val="42"/>
        </w:numPr>
        <w:tabs>
          <w:tab w:val="left" w:pos="720"/>
        </w:tabs>
        <w:suppressAutoHyphens/>
        <w:spacing w:line="360" w:lineRule="auto"/>
        <w:contextualSpacing w:val="0"/>
        <w:jc w:val="both"/>
        <w:rPr>
          <w:color w:val="FF0000"/>
        </w:rPr>
      </w:pPr>
      <w:r w:rsidRPr="005A2025">
        <w:rPr>
          <w:rFonts w:cs="Times New Roman"/>
        </w:rPr>
        <w:t>Calculations/Computations/Algorithms</w:t>
      </w: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5A2025">
      <w:pPr>
        <w:pStyle w:val="ListParagraph"/>
        <w:numPr>
          <w:ilvl w:val="0"/>
          <w:numId w:val="42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Presentation of Results</w:t>
      </w: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5A2025">
      <w:pPr>
        <w:pStyle w:val="ListParagraph"/>
        <w:numPr>
          <w:ilvl w:val="0"/>
          <w:numId w:val="42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Analysis and Discussions</w:t>
      </w: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5A2025">
      <w:pPr>
        <w:pStyle w:val="ListParagraph"/>
        <w:numPr>
          <w:ilvl w:val="0"/>
          <w:numId w:val="42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 xml:space="preserve">Conclusions </w:t>
      </w: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5A2025">
      <w:pPr>
        <w:pStyle w:val="ListParagraph"/>
        <w:numPr>
          <w:ilvl w:val="0"/>
          <w:numId w:val="42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 xml:space="preserve">Comments </w:t>
      </w:r>
    </w:p>
    <w:p w:rsidR="00E323E9" w:rsidRPr="004365A5" w:rsidRDefault="00E323E9" w:rsidP="00FC2D86">
      <w:pPr>
        <w:pStyle w:val="ListParagraph"/>
        <w:spacing w:line="360" w:lineRule="auto"/>
        <w:jc w:val="both"/>
      </w:pPr>
    </w:p>
    <w:p w:rsidR="00E323E9" w:rsidRPr="004365A5" w:rsidRDefault="00E323E9" w:rsidP="00FC2D86">
      <w:pPr>
        <w:spacing w:line="360" w:lineRule="auto"/>
        <w:jc w:val="both"/>
      </w:pPr>
      <w:r w:rsidRPr="004365A5">
        <w:rPr>
          <w:rFonts w:cs="Times New Roman"/>
        </w:rPr>
        <w:tab/>
        <w:t>1. Limitations of Experiments</w:t>
      </w: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FC2D86">
      <w:pPr>
        <w:spacing w:line="360" w:lineRule="auto"/>
        <w:jc w:val="both"/>
      </w:pPr>
      <w:r w:rsidRPr="004365A5">
        <w:rPr>
          <w:rFonts w:cs="Times New Roman"/>
        </w:rPr>
        <w:tab/>
        <w:t>2. Limitations of Results</w:t>
      </w: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FC2D86">
      <w:pPr>
        <w:spacing w:line="360" w:lineRule="auto"/>
        <w:jc w:val="both"/>
      </w:pPr>
      <w:r w:rsidRPr="004365A5">
        <w:rPr>
          <w:rFonts w:cs="Times New Roman"/>
        </w:rPr>
        <w:tab/>
        <w:t>3. Learning happened</w:t>
      </w: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FC2D86">
      <w:pPr>
        <w:spacing w:line="360" w:lineRule="auto"/>
        <w:jc w:val="both"/>
      </w:pPr>
      <w:r w:rsidRPr="004365A5">
        <w:rPr>
          <w:rFonts w:cs="Times New Roman"/>
        </w:rPr>
        <w:tab/>
        <w:t>4. Recommendations</w:t>
      </w: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FC2D86">
      <w:pPr>
        <w:spacing w:line="360" w:lineRule="auto"/>
        <w:jc w:val="both"/>
      </w:pPr>
    </w:p>
    <w:p w:rsidR="00727437" w:rsidRDefault="00727437" w:rsidP="00FC2D86">
      <w:pPr>
        <w:pStyle w:val="Heading1"/>
        <w:spacing w:line="360" w:lineRule="auto"/>
        <w:jc w:val="both"/>
        <w:rPr>
          <w:rFonts w:asciiTheme="minorHAnsi" w:hAnsiTheme="minorHAnsi" w:cs="Times New Roman"/>
        </w:rPr>
      </w:pPr>
    </w:p>
    <w:p w:rsidR="00E323E9" w:rsidRPr="004365A5" w:rsidRDefault="00E85274" w:rsidP="00FC2D86">
      <w:pPr>
        <w:pStyle w:val="Heading1"/>
        <w:spacing w:line="360" w:lineRule="auto"/>
        <w:jc w:val="both"/>
        <w:rPr>
          <w:rFonts w:asciiTheme="minorHAnsi" w:hAnsiTheme="minorHAnsi"/>
        </w:rPr>
      </w:pPr>
      <w:r w:rsidRPr="004365A5">
        <w:rPr>
          <w:rFonts w:asciiTheme="minorHAnsi" w:hAnsiTheme="minorHAnsi" w:cs="Times New Roman"/>
        </w:rPr>
        <w:t xml:space="preserve">Laboratory </w:t>
      </w:r>
      <w:r w:rsidR="00583A02" w:rsidRPr="004365A5">
        <w:rPr>
          <w:rFonts w:asciiTheme="minorHAnsi" w:hAnsiTheme="minorHAnsi" w:cs="Times New Roman"/>
        </w:rPr>
        <w:t>4</w:t>
      </w:r>
      <w:r w:rsidR="00583A02">
        <w:rPr>
          <w:rFonts w:asciiTheme="minorHAnsi" w:hAnsiTheme="minorHAnsi" w:cs="Times New Roman"/>
        </w:rPr>
        <w:t>, 5</w:t>
      </w:r>
      <w:r w:rsidR="009205A3">
        <w:rPr>
          <w:rFonts w:asciiTheme="minorHAnsi" w:hAnsiTheme="minorHAnsi" w:cs="Times New Roman"/>
        </w:rPr>
        <w:t>, 6</w:t>
      </w:r>
    </w:p>
    <w:p w:rsidR="00F81AA6" w:rsidRDefault="00E323E9" w:rsidP="00F81AA6">
      <w:pPr>
        <w:spacing w:line="360" w:lineRule="auto"/>
        <w:jc w:val="both"/>
        <w:rPr>
          <w:rFonts w:cs="Times New Roman"/>
        </w:rPr>
      </w:pPr>
      <w:r w:rsidRPr="004365A5">
        <w:rPr>
          <w:rFonts w:cs="Times New Roman"/>
        </w:rPr>
        <w:t xml:space="preserve">Title of the Laboratory Exercise: </w:t>
      </w:r>
      <w:r w:rsidR="00F81AA6" w:rsidRPr="00727437">
        <w:rPr>
          <w:rFonts w:cs="Times New Roman"/>
        </w:rPr>
        <w:t>Simulation of Single Server Queuing System</w:t>
      </w:r>
      <w:r w:rsidR="00F81AA6" w:rsidRPr="004365A5">
        <w:rPr>
          <w:rFonts w:cs="Times New Roman"/>
        </w:rPr>
        <w:t xml:space="preserve"> </w:t>
      </w:r>
    </w:p>
    <w:p w:rsidR="00E323E9" w:rsidRPr="004365A5" w:rsidRDefault="00727437" w:rsidP="00727437">
      <w:pPr>
        <w:spacing w:line="360" w:lineRule="auto"/>
        <w:jc w:val="both"/>
      </w:pPr>
      <w:r>
        <w:rPr>
          <w:rFonts w:cs="Times New Roman"/>
        </w:rPr>
        <w:t xml:space="preserve">1. </w:t>
      </w:r>
      <w:r w:rsidR="00E323E9" w:rsidRPr="00727437">
        <w:rPr>
          <w:rFonts w:cs="Times New Roman"/>
        </w:rPr>
        <w:t>Introduction and Purpose of Experiment</w:t>
      </w:r>
    </w:p>
    <w:p w:rsidR="00F81AA6" w:rsidRPr="00727437" w:rsidRDefault="00F81AA6" w:rsidP="00053C5C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</w:rPr>
      </w:pPr>
      <w:r w:rsidRPr="00727437">
        <w:rPr>
          <w:rFonts w:cs="Times New Roman"/>
        </w:rPr>
        <w:t>This lab experiment shows how to model a single-queue single-server system with a single traffic source</w:t>
      </w:r>
      <w:r w:rsidR="00727437" w:rsidRPr="00727437">
        <w:rPr>
          <w:rFonts w:cs="Times New Roman"/>
        </w:rPr>
        <w:t xml:space="preserve"> </w:t>
      </w:r>
      <w:r w:rsidRPr="00727437">
        <w:rPr>
          <w:rFonts w:cs="Times New Roman"/>
        </w:rPr>
        <w:t>and an infinite storage capacity. In the notation, the M stands for Markovian; M/</w:t>
      </w:r>
      <w:r w:rsidR="00727437" w:rsidRPr="00727437">
        <w:rPr>
          <w:rFonts w:cs="Times New Roman"/>
        </w:rPr>
        <w:t xml:space="preserve">M/1 means that the system has a </w:t>
      </w:r>
      <w:r w:rsidRPr="00727437">
        <w:rPr>
          <w:rFonts w:cs="Times New Roman"/>
        </w:rPr>
        <w:t>Poisson arrival process, an exponential service time distribution, and one server</w:t>
      </w:r>
      <w:r w:rsidR="00727437" w:rsidRPr="00727437">
        <w:rPr>
          <w:rFonts w:cs="Times New Roman"/>
        </w:rPr>
        <w:t xml:space="preserve">. Queuing theory provides exact </w:t>
      </w:r>
      <w:r w:rsidRPr="00727437">
        <w:rPr>
          <w:rFonts w:cs="Times New Roman"/>
        </w:rPr>
        <w:t xml:space="preserve">theoretical results for some performance measures of an M/M/1 queuing system </w:t>
      </w:r>
      <w:r w:rsidR="00727437" w:rsidRPr="00727437">
        <w:rPr>
          <w:rFonts w:cs="Times New Roman"/>
        </w:rPr>
        <w:t xml:space="preserve">and this model makes it easy to </w:t>
      </w:r>
      <w:r w:rsidRPr="00727437">
        <w:rPr>
          <w:rFonts w:cs="Times New Roman"/>
        </w:rPr>
        <w:t>compare empirical results with the corresponding theoretical results.</w:t>
      </w:r>
    </w:p>
    <w:p w:rsidR="00F81AA6" w:rsidRDefault="00F81AA6" w:rsidP="00F81A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C3C3C"/>
          <w:sz w:val="18"/>
          <w:szCs w:val="18"/>
          <w:lang w:val="en-US"/>
        </w:rPr>
      </w:pPr>
    </w:p>
    <w:p w:rsidR="00727437" w:rsidRPr="00727437" w:rsidRDefault="00727437" w:rsidP="00053C5C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 w:val="24"/>
        </w:rPr>
      </w:pPr>
      <w:r w:rsidRPr="00727437">
        <w:rPr>
          <w:rFonts w:cs="Times New Roman"/>
          <w:b/>
          <w:sz w:val="24"/>
        </w:rPr>
        <w:t>Structure</w:t>
      </w:r>
    </w:p>
    <w:p w:rsidR="00727437" w:rsidRPr="00727437" w:rsidRDefault="00727437" w:rsidP="00053C5C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</w:rPr>
      </w:pPr>
      <w:r w:rsidRPr="00727437">
        <w:rPr>
          <w:rFonts w:cs="Times New Roman"/>
        </w:rPr>
        <w:t>The model includes the components listed below:</w:t>
      </w:r>
    </w:p>
    <w:p w:rsidR="00727437" w:rsidRPr="00583A02" w:rsidRDefault="00727437" w:rsidP="00053C5C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</w:rPr>
      </w:pPr>
      <w:r w:rsidRPr="00583A02">
        <w:rPr>
          <w:rFonts w:cs="Times New Roman"/>
        </w:rPr>
        <w:t>Time Based Entity Generator block: It models a Poisson arrival process by generating entities (also known as "customers" in queuing theory).</w:t>
      </w:r>
    </w:p>
    <w:p w:rsidR="00727437" w:rsidRPr="00583A02" w:rsidRDefault="00727437" w:rsidP="00053C5C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</w:rPr>
      </w:pPr>
      <w:r w:rsidRPr="00583A02">
        <w:rPr>
          <w:rFonts w:cs="Times New Roman"/>
        </w:rPr>
        <w:t xml:space="preserve">Exponential </w:t>
      </w:r>
      <w:proofErr w:type="spellStart"/>
      <w:r w:rsidRPr="00583A02">
        <w:rPr>
          <w:rFonts w:cs="Times New Roman"/>
        </w:rPr>
        <w:t>Interarrival</w:t>
      </w:r>
      <w:proofErr w:type="spellEnd"/>
      <w:r w:rsidRPr="00583A02">
        <w:rPr>
          <w:rFonts w:cs="Times New Roman"/>
        </w:rPr>
        <w:t xml:space="preserve"> Time Distribution subsystem: It creates a signal representing the </w:t>
      </w:r>
      <w:proofErr w:type="spellStart"/>
      <w:r w:rsidRPr="00583A02">
        <w:rPr>
          <w:rFonts w:cs="Times New Roman"/>
        </w:rPr>
        <w:t>interarrival</w:t>
      </w:r>
      <w:proofErr w:type="spellEnd"/>
      <w:r w:rsidRPr="00583A02">
        <w:rPr>
          <w:rFonts w:cs="Times New Roman"/>
        </w:rPr>
        <w:t xml:space="preserve"> times for the generated entities. The </w:t>
      </w:r>
      <w:proofErr w:type="spellStart"/>
      <w:r w:rsidRPr="00583A02">
        <w:rPr>
          <w:rFonts w:cs="Times New Roman"/>
        </w:rPr>
        <w:t>interarrival</w:t>
      </w:r>
      <w:proofErr w:type="spellEnd"/>
      <w:r w:rsidRPr="00583A02">
        <w:rPr>
          <w:rFonts w:cs="Times New Roman"/>
        </w:rPr>
        <w:t xml:space="preserve"> time of a Poisson arrival process is an exponential random variable.</w:t>
      </w:r>
    </w:p>
    <w:p w:rsidR="00727437" w:rsidRPr="00583A02" w:rsidRDefault="00727437" w:rsidP="00053C5C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</w:rPr>
      </w:pPr>
      <w:r w:rsidRPr="00583A02">
        <w:rPr>
          <w:rFonts w:cs="Times New Roman"/>
        </w:rPr>
        <w:t>FIFO Queue block: It stores entities that have yet to be served.</w:t>
      </w:r>
    </w:p>
    <w:p w:rsidR="00F81AA6" w:rsidRPr="00727437" w:rsidRDefault="00727437" w:rsidP="00053C5C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</w:rPr>
      </w:pPr>
      <w:r w:rsidRPr="00583A02">
        <w:rPr>
          <w:rFonts w:cs="Times New Roman"/>
        </w:rPr>
        <w:t>Single Server block: It</w:t>
      </w:r>
      <w:r w:rsidRPr="00727437">
        <w:rPr>
          <w:rFonts w:cs="Times New Roman"/>
        </w:rPr>
        <w:t xml:space="preserve"> models a server whose service time has an exponential distribution.</w:t>
      </w:r>
    </w:p>
    <w:p w:rsidR="00F81AA6" w:rsidRDefault="00F81AA6" w:rsidP="00053C5C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</w:rPr>
      </w:pPr>
    </w:p>
    <w:p w:rsidR="00E323E9" w:rsidRPr="00583A02" w:rsidRDefault="00727437" w:rsidP="00053C5C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</w:rPr>
      </w:pPr>
      <w:r w:rsidRPr="00583A02">
        <w:rPr>
          <w:rFonts w:cs="Times New Roman"/>
        </w:rPr>
        <w:t xml:space="preserve">2. </w:t>
      </w:r>
      <w:r w:rsidR="00E323E9" w:rsidRPr="00583A02">
        <w:rPr>
          <w:rFonts w:cs="Times New Roman"/>
        </w:rPr>
        <w:t xml:space="preserve">Aim </w:t>
      </w:r>
      <w:r w:rsidR="00393828" w:rsidRPr="00583A02">
        <w:rPr>
          <w:rFonts w:cs="Times New Roman"/>
        </w:rPr>
        <w:t>and Objectives</w:t>
      </w:r>
    </w:p>
    <w:p w:rsidR="00E323E9" w:rsidRPr="004365A5" w:rsidRDefault="00E323E9" w:rsidP="00583A02">
      <w:pPr>
        <w:spacing w:line="276" w:lineRule="auto"/>
        <w:ind w:firstLine="360"/>
        <w:jc w:val="both"/>
      </w:pPr>
      <w:r w:rsidRPr="004365A5">
        <w:rPr>
          <w:rFonts w:cs="Times New Roman"/>
        </w:rPr>
        <w:t>Aim</w:t>
      </w:r>
    </w:p>
    <w:p w:rsidR="00E323E9" w:rsidRPr="00AF3A62" w:rsidRDefault="00897067" w:rsidP="007D3388">
      <w:pPr>
        <w:pStyle w:val="ListParagraph"/>
        <w:widowControl w:val="0"/>
        <w:numPr>
          <w:ilvl w:val="0"/>
          <w:numId w:val="13"/>
        </w:numPr>
        <w:tabs>
          <w:tab w:val="left" w:pos="720"/>
          <w:tab w:val="left" w:pos="2880"/>
        </w:tabs>
        <w:suppressAutoHyphens/>
        <w:spacing w:after="0" w:line="360" w:lineRule="auto"/>
        <w:jc w:val="both"/>
        <w:rPr>
          <w:color w:val="FF0000"/>
        </w:rPr>
      </w:pPr>
      <w:r w:rsidRPr="00583A02">
        <w:rPr>
          <w:rFonts w:cs="Times New Roman"/>
        </w:rPr>
        <w:t xml:space="preserve">To develop programs to </w:t>
      </w:r>
      <w:r w:rsidR="00F81AA6" w:rsidRPr="00583A02">
        <w:rPr>
          <w:rFonts w:cs="Times New Roman"/>
        </w:rPr>
        <w:t xml:space="preserve">Simulation </w:t>
      </w:r>
      <w:r w:rsidR="00F81AA6" w:rsidRPr="00727437">
        <w:rPr>
          <w:rFonts w:cs="Times New Roman"/>
        </w:rPr>
        <w:t>of Single Server Queuing System</w:t>
      </w:r>
    </w:p>
    <w:p w:rsidR="00E323E9" w:rsidRPr="004365A5" w:rsidRDefault="00E323E9" w:rsidP="00F81AA6">
      <w:pPr>
        <w:spacing w:line="360" w:lineRule="auto"/>
        <w:ind w:firstLine="360"/>
        <w:jc w:val="both"/>
      </w:pPr>
      <w:r w:rsidRPr="004365A5">
        <w:rPr>
          <w:rFonts w:cs="Times New Roman"/>
        </w:rPr>
        <w:t>Objectives</w:t>
      </w:r>
    </w:p>
    <w:p w:rsidR="00E323E9" w:rsidRPr="004365A5" w:rsidRDefault="00E323E9" w:rsidP="00FC2D86">
      <w:pPr>
        <w:spacing w:line="360" w:lineRule="auto"/>
        <w:ind w:left="360" w:firstLine="360"/>
        <w:jc w:val="both"/>
      </w:pPr>
      <w:r w:rsidRPr="004365A5">
        <w:rPr>
          <w:rFonts w:cs="Times New Roman"/>
        </w:rPr>
        <w:t>At the end of this lab, the student will be able to</w:t>
      </w:r>
    </w:p>
    <w:p w:rsidR="00E323E9" w:rsidRPr="00583A02" w:rsidRDefault="00F81AA6" w:rsidP="007D3388">
      <w:pPr>
        <w:pStyle w:val="ListParagraph"/>
        <w:widowControl w:val="0"/>
        <w:numPr>
          <w:ilvl w:val="0"/>
          <w:numId w:val="13"/>
        </w:numPr>
        <w:tabs>
          <w:tab w:val="left" w:pos="720"/>
          <w:tab w:val="left" w:pos="2880"/>
        </w:tabs>
        <w:suppressAutoHyphens/>
        <w:spacing w:after="0" w:line="360" w:lineRule="auto"/>
        <w:jc w:val="both"/>
      </w:pPr>
      <w:r w:rsidRPr="00583A02">
        <w:rPr>
          <w:rFonts w:cs="Times New Roman"/>
        </w:rPr>
        <w:t>Simulate different problems on Single Server Queuing System</w:t>
      </w:r>
    </w:p>
    <w:p w:rsidR="00E323E9" w:rsidRPr="00583A02" w:rsidRDefault="00F81AA6" w:rsidP="007D3388">
      <w:pPr>
        <w:pStyle w:val="ListParagraph"/>
        <w:widowControl w:val="0"/>
        <w:numPr>
          <w:ilvl w:val="0"/>
          <w:numId w:val="13"/>
        </w:numPr>
        <w:tabs>
          <w:tab w:val="left" w:pos="720"/>
          <w:tab w:val="left" w:pos="2880"/>
        </w:tabs>
        <w:suppressAutoHyphens/>
        <w:spacing w:after="0" w:line="360" w:lineRule="auto"/>
        <w:jc w:val="both"/>
      </w:pPr>
      <w:r w:rsidRPr="00583A02">
        <w:rPr>
          <w:rFonts w:cs="Times New Roman"/>
        </w:rPr>
        <w:t xml:space="preserve">Create </w:t>
      </w:r>
      <w:r w:rsidR="00B341AE" w:rsidRPr="00B341AE">
        <w:rPr>
          <w:rFonts w:cs="Times New Roman" w:hint="eastAsia"/>
        </w:rPr>
        <w:t xml:space="preserve">Java </w:t>
      </w:r>
      <w:r w:rsidR="00B341AE" w:rsidRPr="00B341AE">
        <w:rPr>
          <w:rFonts w:cs="Times New Roman"/>
        </w:rPr>
        <w:t xml:space="preserve">simulation </w:t>
      </w:r>
      <w:r w:rsidR="00B341AE" w:rsidRPr="00B341AE">
        <w:rPr>
          <w:rFonts w:cs="Times New Roman" w:hint="eastAsia"/>
        </w:rPr>
        <w:t xml:space="preserve">class </w:t>
      </w:r>
      <w:r w:rsidR="00B341AE" w:rsidRPr="00B341AE">
        <w:rPr>
          <w:rFonts w:cs="Times New Roman"/>
        </w:rPr>
        <w:t>hierarchy</w:t>
      </w:r>
      <w:r w:rsidR="00B341AE" w:rsidRPr="00B341AE">
        <w:rPr>
          <w:rFonts w:cs="Times New Roman" w:hint="eastAsia"/>
        </w:rPr>
        <w:t xml:space="preserve"> </w:t>
      </w:r>
      <w:r w:rsidR="00B341AE" w:rsidRPr="00B341AE">
        <w:rPr>
          <w:rFonts w:cs="Times New Roman"/>
        </w:rPr>
        <w:t xml:space="preserve">by implementing </w:t>
      </w:r>
      <w:r w:rsidR="00053C5C" w:rsidRPr="00B341AE">
        <w:rPr>
          <w:rFonts w:cs="Times New Roman" w:hint="eastAsia"/>
        </w:rPr>
        <w:t>sub-class</w:t>
      </w:r>
      <w:r w:rsidR="00B341AE">
        <w:rPr>
          <w:rFonts w:cs="Times New Roman" w:hint="eastAsia"/>
        </w:rPr>
        <w:t xml:space="preserve">es of the Thread class </w:t>
      </w:r>
      <w:r w:rsidRPr="00583A02">
        <w:rPr>
          <w:rFonts w:cs="Times New Roman"/>
        </w:rPr>
        <w:t xml:space="preserve">to simulate </w:t>
      </w:r>
      <w:r w:rsidR="00583A02" w:rsidRPr="00583A02">
        <w:rPr>
          <w:rFonts w:cs="Times New Roman"/>
        </w:rPr>
        <w:t>simple</w:t>
      </w:r>
      <w:r w:rsidRPr="00583A02">
        <w:rPr>
          <w:rFonts w:cs="Times New Roman"/>
        </w:rPr>
        <w:t xml:space="preserve"> M</w:t>
      </w:r>
      <w:r w:rsidR="00583A02" w:rsidRPr="00583A02">
        <w:rPr>
          <w:rFonts w:cs="Times New Roman"/>
        </w:rPr>
        <w:t>/</w:t>
      </w:r>
      <w:r w:rsidRPr="00583A02">
        <w:rPr>
          <w:rFonts w:cs="Times New Roman"/>
        </w:rPr>
        <w:t>M</w:t>
      </w:r>
      <w:r w:rsidR="00583A02" w:rsidRPr="00583A02">
        <w:rPr>
          <w:rFonts w:cs="Times New Roman"/>
        </w:rPr>
        <w:t>/</w:t>
      </w:r>
      <w:r w:rsidRPr="00583A02">
        <w:rPr>
          <w:rFonts w:cs="Times New Roman"/>
        </w:rPr>
        <w:t>1 queue</w:t>
      </w: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727437">
      <w:pPr>
        <w:pStyle w:val="ListParagraph"/>
        <w:numPr>
          <w:ilvl w:val="0"/>
          <w:numId w:val="36"/>
        </w:numPr>
        <w:tabs>
          <w:tab w:val="left" w:pos="720"/>
        </w:tabs>
        <w:suppressAutoHyphens/>
        <w:spacing w:line="360" w:lineRule="auto"/>
        <w:jc w:val="both"/>
      </w:pPr>
      <w:r w:rsidRPr="00727437">
        <w:rPr>
          <w:rFonts w:cs="Times New Roman"/>
        </w:rPr>
        <w:t>Experimental Procedure</w:t>
      </w:r>
    </w:p>
    <w:p w:rsidR="00E323E9" w:rsidRPr="004365A5" w:rsidRDefault="00E323E9" w:rsidP="00FC2D86">
      <w:pPr>
        <w:pStyle w:val="ListParagraph"/>
        <w:numPr>
          <w:ilvl w:val="2"/>
          <w:numId w:val="4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lastRenderedPageBreak/>
        <w:t>Analyse the problem statement</w:t>
      </w:r>
    </w:p>
    <w:p w:rsidR="00E323E9" w:rsidRPr="004365A5" w:rsidRDefault="00E323E9" w:rsidP="00FC2D86">
      <w:pPr>
        <w:pStyle w:val="ListParagraph"/>
        <w:numPr>
          <w:ilvl w:val="2"/>
          <w:numId w:val="4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Design an algorithm for the given problem statement and develop a flowchart/pseudo-code</w:t>
      </w:r>
    </w:p>
    <w:p w:rsidR="00E323E9" w:rsidRPr="004365A5" w:rsidRDefault="00E323E9" w:rsidP="00FC2D86">
      <w:pPr>
        <w:pStyle w:val="ListParagraph"/>
        <w:numPr>
          <w:ilvl w:val="2"/>
          <w:numId w:val="4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 xml:space="preserve">Implement the algorithm in </w:t>
      </w:r>
      <w:r w:rsidR="00AF3A62">
        <w:rPr>
          <w:rFonts w:cs="Times New Roman"/>
        </w:rPr>
        <w:t>java</w:t>
      </w:r>
      <w:r w:rsidRPr="004365A5">
        <w:rPr>
          <w:rFonts w:cs="Times New Roman"/>
        </w:rPr>
        <w:t xml:space="preserve"> language</w:t>
      </w:r>
    </w:p>
    <w:p w:rsidR="00E323E9" w:rsidRPr="004365A5" w:rsidRDefault="00AF3A62" w:rsidP="00FC2D86">
      <w:pPr>
        <w:pStyle w:val="ListParagraph"/>
        <w:numPr>
          <w:ilvl w:val="2"/>
          <w:numId w:val="4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>
        <w:rPr>
          <w:rFonts w:cs="Times New Roman"/>
        </w:rPr>
        <w:t>Compile the java</w:t>
      </w:r>
      <w:r w:rsidR="00E323E9" w:rsidRPr="004365A5">
        <w:rPr>
          <w:rFonts w:cs="Times New Roman"/>
        </w:rPr>
        <w:t xml:space="preserve"> program</w:t>
      </w:r>
    </w:p>
    <w:p w:rsidR="00E323E9" w:rsidRPr="004365A5" w:rsidRDefault="00E323E9" w:rsidP="00FC2D86">
      <w:pPr>
        <w:pStyle w:val="ListParagraph"/>
        <w:numPr>
          <w:ilvl w:val="2"/>
          <w:numId w:val="4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Test the implemented program</w:t>
      </w:r>
    </w:p>
    <w:p w:rsidR="00E323E9" w:rsidRPr="004365A5" w:rsidRDefault="00E323E9" w:rsidP="00FC2D86">
      <w:pPr>
        <w:pStyle w:val="ListParagraph"/>
        <w:numPr>
          <w:ilvl w:val="2"/>
          <w:numId w:val="4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Document the Results</w:t>
      </w:r>
    </w:p>
    <w:p w:rsidR="00E323E9" w:rsidRPr="004365A5" w:rsidRDefault="00E323E9" w:rsidP="00FC2D86">
      <w:pPr>
        <w:pStyle w:val="ListParagraph"/>
        <w:numPr>
          <w:ilvl w:val="2"/>
          <w:numId w:val="4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Analyse and discuss the outcomes of your experiment</w:t>
      </w:r>
    </w:p>
    <w:p w:rsidR="00E323E9" w:rsidRPr="004365A5" w:rsidRDefault="00E323E9" w:rsidP="00FC2D86">
      <w:pPr>
        <w:spacing w:line="360" w:lineRule="auto"/>
        <w:ind w:left="1440"/>
        <w:jc w:val="both"/>
      </w:pPr>
    </w:p>
    <w:p w:rsidR="00E323E9" w:rsidRPr="00727437" w:rsidRDefault="00E323E9" w:rsidP="00727437">
      <w:pPr>
        <w:pStyle w:val="ListParagraph"/>
        <w:numPr>
          <w:ilvl w:val="0"/>
          <w:numId w:val="36"/>
        </w:numPr>
        <w:tabs>
          <w:tab w:val="left" w:pos="720"/>
        </w:tabs>
        <w:suppressAutoHyphens/>
        <w:spacing w:line="360" w:lineRule="auto"/>
        <w:jc w:val="both"/>
        <w:rPr>
          <w:color w:val="000000" w:themeColor="text1"/>
        </w:rPr>
      </w:pPr>
      <w:r w:rsidRPr="00727437">
        <w:rPr>
          <w:rFonts w:cs="Times New Roman"/>
          <w:color w:val="000000" w:themeColor="text1"/>
        </w:rPr>
        <w:t>Questions</w:t>
      </w:r>
    </w:p>
    <w:p w:rsidR="00F2491D" w:rsidRPr="00727437" w:rsidRDefault="00F2491D" w:rsidP="00F2491D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</w:rPr>
      </w:pPr>
      <w:r w:rsidRPr="00727437">
        <w:rPr>
          <w:rFonts w:cs="Times New Roman"/>
        </w:rPr>
        <w:t xml:space="preserve">Implement </w:t>
      </w:r>
      <w:r w:rsidR="00EE13EF" w:rsidRPr="00727437">
        <w:rPr>
          <w:rFonts w:cs="Times New Roman"/>
        </w:rPr>
        <w:t>a</w:t>
      </w:r>
      <w:r w:rsidR="00EE13EF" w:rsidRPr="00AF3A62">
        <w:rPr>
          <w:rFonts w:cs="Times New Roman"/>
          <w:color w:val="FF0000"/>
        </w:rPr>
        <w:t xml:space="preserve"> </w:t>
      </w:r>
      <w:r w:rsidR="00F81AA6" w:rsidRPr="00727437">
        <w:rPr>
          <w:rFonts w:cs="Times New Roman"/>
        </w:rPr>
        <w:t>Simulation of Single Server Queuing System</w:t>
      </w:r>
      <w:r w:rsidR="00727437" w:rsidRPr="00727437">
        <w:rPr>
          <w:rFonts w:cs="Times New Roman"/>
        </w:rPr>
        <w:t xml:space="preserve"> for given problem</w:t>
      </w:r>
    </w:p>
    <w:p w:rsidR="00727437" w:rsidRPr="00727437" w:rsidRDefault="00727437" w:rsidP="00727437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</w:rPr>
      </w:pPr>
      <w:r w:rsidRPr="00727437">
        <w:rPr>
          <w:rFonts w:cs="Times New Roman"/>
        </w:rPr>
        <w:t>Structure of model should include:</w:t>
      </w:r>
    </w:p>
    <w:p w:rsidR="00727437" w:rsidRPr="00727437" w:rsidRDefault="00727437" w:rsidP="00727437">
      <w:pPr>
        <w:pStyle w:val="ListParagraph"/>
        <w:numPr>
          <w:ilvl w:val="0"/>
          <w:numId w:val="34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rFonts w:cs="Times New Roman"/>
        </w:rPr>
      </w:pPr>
      <w:r w:rsidRPr="00727437">
        <w:rPr>
          <w:rFonts w:cs="Times New Roman"/>
        </w:rPr>
        <w:t>T</w:t>
      </w:r>
      <w:r w:rsidR="00B63332">
        <w:rPr>
          <w:rFonts w:cs="Times New Roman"/>
        </w:rPr>
        <w:t xml:space="preserve">ime Based Entity Generator </w:t>
      </w:r>
    </w:p>
    <w:p w:rsidR="00727437" w:rsidRPr="00727437" w:rsidRDefault="00727437" w:rsidP="00727437">
      <w:pPr>
        <w:pStyle w:val="ListParagraph"/>
        <w:numPr>
          <w:ilvl w:val="0"/>
          <w:numId w:val="34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rFonts w:cs="Times New Roman"/>
        </w:rPr>
      </w:pPr>
      <w:r w:rsidRPr="00727437">
        <w:rPr>
          <w:rFonts w:cs="Times New Roman"/>
        </w:rPr>
        <w:t xml:space="preserve">Exponential </w:t>
      </w:r>
      <w:proofErr w:type="spellStart"/>
      <w:r w:rsidRPr="00727437">
        <w:rPr>
          <w:rFonts w:cs="Times New Roman"/>
        </w:rPr>
        <w:t>Interarrival</w:t>
      </w:r>
      <w:proofErr w:type="spellEnd"/>
      <w:r w:rsidRPr="00727437">
        <w:rPr>
          <w:rFonts w:cs="Times New Roman"/>
        </w:rPr>
        <w:t xml:space="preserve"> Time Distribution subsystem.</w:t>
      </w:r>
    </w:p>
    <w:p w:rsidR="00727437" w:rsidRPr="00727437" w:rsidRDefault="00B63332" w:rsidP="00727437">
      <w:pPr>
        <w:pStyle w:val="ListParagraph"/>
        <w:numPr>
          <w:ilvl w:val="0"/>
          <w:numId w:val="34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 xml:space="preserve">FIFO Queue </w:t>
      </w:r>
    </w:p>
    <w:p w:rsidR="00727437" w:rsidRPr="00727437" w:rsidRDefault="00727437" w:rsidP="00727437">
      <w:pPr>
        <w:pStyle w:val="ListParagraph"/>
        <w:numPr>
          <w:ilvl w:val="0"/>
          <w:numId w:val="34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>S</w:t>
      </w:r>
      <w:r w:rsidR="00B63332">
        <w:rPr>
          <w:rFonts w:cs="Times New Roman"/>
        </w:rPr>
        <w:t xml:space="preserve">ingle Server </w:t>
      </w:r>
    </w:p>
    <w:p w:rsidR="000D0B29" w:rsidRPr="004365A5" w:rsidRDefault="000D0B29" w:rsidP="000D0B29">
      <w:pPr>
        <w:pStyle w:val="ListParagraph"/>
        <w:spacing w:line="360" w:lineRule="auto"/>
        <w:ind w:left="1440"/>
        <w:jc w:val="both"/>
        <w:rPr>
          <w:color w:val="000000" w:themeColor="text1"/>
        </w:rPr>
      </w:pPr>
    </w:p>
    <w:p w:rsidR="00E323E9" w:rsidRPr="004365A5" w:rsidRDefault="00E323E9" w:rsidP="00727437">
      <w:pPr>
        <w:pStyle w:val="ListParagraph"/>
        <w:numPr>
          <w:ilvl w:val="0"/>
          <w:numId w:val="36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Calculations/Computations/Algorithms</w:t>
      </w: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727437">
      <w:pPr>
        <w:pStyle w:val="ListParagraph"/>
        <w:numPr>
          <w:ilvl w:val="0"/>
          <w:numId w:val="36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Presentation of Results</w:t>
      </w: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727437">
      <w:pPr>
        <w:pStyle w:val="ListParagraph"/>
        <w:numPr>
          <w:ilvl w:val="0"/>
          <w:numId w:val="36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Analysis and Discussions</w:t>
      </w: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727437">
      <w:pPr>
        <w:pStyle w:val="ListParagraph"/>
        <w:numPr>
          <w:ilvl w:val="0"/>
          <w:numId w:val="36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 xml:space="preserve">Conclusions </w:t>
      </w: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727437">
      <w:pPr>
        <w:pStyle w:val="ListParagraph"/>
        <w:numPr>
          <w:ilvl w:val="0"/>
          <w:numId w:val="36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 xml:space="preserve">Comments </w:t>
      </w:r>
    </w:p>
    <w:p w:rsidR="00E323E9" w:rsidRPr="004365A5" w:rsidRDefault="00E323E9" w:rsidP="00FC2D86">
      <w:pPr>
        <w:pStyle w:val="ListParagraph"/>
        <w:spacing w:line="360" w:lineRule="auto"/>
        <w:jc w:val="both"/>
      </w:pPr>
    </w:p>
    <w:p w:rsidR="00E323E9" w:rsidRPr="004365A5" w:rsidRDefault="00E323E9" w:rsidP="00FC2D86">
      <w:pPr>
        <w:spacing w:line="360" w:lineRule="auto"/>
        <w:jc w:val="both"/>
      </w:pPr>
      <w:r w:rsidRPr="004365A5">
        <w:rPr>
          <w:rFonts w:cs="Times New Roman"/>
        </w:rPr>
        <w:lastRenderedPageBreak/>
        <w:tab/>
        <w:t>1. Limitations of Experiments</w:t>
      </w: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FC2D86">
      <w:pPr>
        <w:spacing w:line="360" w:lineRule="auto"/>
        <w:jc w:val="both"/>
      </w:pPr>
      <w:r w:rsidRPr="004365A5">
        <w:rPr>
          <w:rFonts w:cs="Times New Roman"/>
        </w:rPr>
        <w:tab/>
        <w:t>2. Limitations of Results</w:t>
      </w: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FC2D86">
      <w:pPr>
        <w:spacing w:line="360" w:lineRule="auto"/>
        <w:jc w:val="both"/>
      </w:pPr>
      <w:r w:rsidRPr="004365A5">
        <w:rPr>
          <w:rFonts w:cs="Times New Roman"/>
        </w:rPr>
        <w:tab/>
        <w:t>3. Learning happened</w:t>
      </w: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FC2D86">
      <w:pPr>
        <w:spacing w:line="360" w:lineRule="auto"/>
        <w:jc w:val="both"/>
      </w:pPr>
      <w:r w:rsidRPr="004365A5">
        <w:rPr>
          <w:rFonts w:cs="Times New Roman"/>
        </w:rPr>
        <w:tab/>
        <w:t>4. Recommendations</w:t>
      </w:r>
    </w:p>
    <w:p w:rsidR="00E323E9" w:rsidRPr="004365A5" w:rsidRDefault="00E323E9" w:rsidP="00FC2D86">
      <w:pPr>
        <w:spacing w:line="360" w:lineRule="auto"/>
        <w:jc w:val="both"/>
      </w:pPr>
    </w:p>
    <w:p w:rsidR="00B63332" w:rsidRDefault="00B63332">
      <w:r>
        <w:br w:type="page"/>
      </w:r>
    </w:p>
    <w:p w:rsidR="00E323E9" w:rsidRPr="004365A5" w:rsidRDefault="000F752C" w:rsidP="00FC2D86">
      <w:pPr>
        <w:pStyle w:val="Heading1"/>
        <w:spacing w:line="360" w:lineRule="auto"/>
        <w:jc w:val="both"/>
        <w:rPr>
          <w:rFonts w:asciiTheme="minorHAnsi" w:hAnsiTheme="minorHAnsi"/>
        </w:rPr>
      </w:pPr>
      <w:r w:rsidRPr="004365A5">
        <w:rPr>
          <w:rFonts w:asciiTheme="minorHAnsi" w:hAnsiTheme="minorHAnsi" w:cs="Times New Roman"/>
        </w:rPr>
        <w:lastRenderedPageBreak/>
        <w:t>Laboratory 7</w:t>
      </w:r>
      <w:r w:rsidR="00F81AA6">
        <w:rPr>
          <w:rFonts w:asciiTheme="minorHAnsi" w:hAnsiTheme="minorHAnsi" w:cs="Times New Roman"/>
        </w:rPr>
        <w:t>, 8, 9</w:t>
      </w:r>
    </w:p>
    <w:p w:rsidR="00E323E9" w:rsidRPr="004365A5" w:rsidRDefault="00E323E9" w:rsidP="00FC2D86">
      <w:pPr>
        <w:spacing w:line="360" w:lineRule="auto"/>
        <w:jc w:val="both"/>
      </w:pPr>
      <w:r w:rsidRPr="004365A5">
        <w:rPr>
          <w:rFonts w:cs="Times New Roman"/>
        </w:rPr>
        <w:t xml:space="preserve">Title of the Laboratory Exercise: </w:t>
      </w:r>
      <w:r w:rsidR="00060C3A">
        <w:t>Simulation of Two-Server Queuing System</w:t>
      </w:r>
    </w:p>
    <w:p w:rsidR="00E323E9" w:rsidRPr="004365A5" w:rsidRDefault="00E323E9" w:rsidP="002774D7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Introduction and Purpose of Experiment</w:t>
      </w:r>
    </w:p>
    <w:p w:rsidR="00583A02" w:rsidRPr="00583A02" w:rsidRDefault="00583A02" w:rsidP="00B6333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Times New Roman"/>
        </w:rPr>
      </w:pPr>
      <w:r w:rsidRPr="00583A02">
        <w:rPr>
          <w:rFonts w:cs="Times New Roman"/>
        </w:rPr>
        <w:t xml:space="preserve">This </w:t>
      </w:r>
      <w:r>
        <w:rPr>
          <w:rFonts w:cs="Times New Roman"/>
        </w:rPr>
        <w:t xml:space="preserve">lab </w:t>
      </w:r>
      <w:r w:rsidRPr="00583A02">
        <w:rPr>
          <w:rFonts w:cs="Times New Roman"/>
        </w:rPr>
        <w:t>shows ho</w:t>
      </w:r>
      <w:r>
        <w:rPr>
          <w:rFonts w:cs="Times New Roman"/>
        </w:rPr>
        <w:t>w to model a single-queue multiple</w:t>
      </w:r>
      <w:r w:rsidRPr="00583A02">
        <w:rPr>
          <w:rFonts w:cs="Times New Roman"/>
        </w:rPr>
        <w:t>-server system. In the notation, the M stands for Markovian; M/</w:t>
      </w:r>
      <w:r>
        <w:rPr>
          <w:rFonts w:cs="Times New Roman"/>
        </w:rPr>
        <w:t>M/s</w:t>
      </w:r>
      <w:r w:rsidRPr="00583A02">
        <w:rPr>
          <w:rFonts w:cs="Times New Roman"/>
        </w:rPr>
        <w:t xml:space="preserve"> means that the system has a Poisson arrival process, an exponential se</w:t>
      </w:r>
      <w:r>
        <w:rPr>
          <w:rFonts w:cs="Times New Roman"/>
        </w:rPr>
        <w:t xml:space="preserve">rvice time distribution, and </w:t>
      </w:r>
      <w:r w:rsidRPr="00583A02">
        <w:rPr>
          <w:rFonts w:cs="Times New Roman"/>
          <w:b/>
        </w:rPr>
        <w:t>s</w:t>
      </w:r>
      <w:r>
        <w:rPr>
          <w:rFonts w:cs="Times New Roman"/>
        </w:rPr>
        <w:t xml:space="preserve"> (multiple)</w:t>
      </w:r>
      <w:r w:rsidRPr="00583A02">
        <w:rPr>
          <w:rFonts w:cs="Times New Roman"/>
        </w:rPr>
        <w:t xml:space="preserve"> server. Queuing theory provides exact theoretical results for some </w:t>
      </w:r>
      <w:r>
        <w:rPr>
          <w:rFonts w:cs="Times New Roman"/>
        </w:rPr>
        <w:t>performance measures of an M/M/s</w:t>
      </w:r>
      <w:r w:rsidRPr="00583A02">
        <w:rPr>
          <w:rFonts w:cs="Times New Roman"/>
        </w:rPr>
        <w:t xml:space="preserve"> queuing system and this model makes it easy to compare empirical results with the corresponding theoretical results.</w:t>
      </w:r>
    </w:p>
    <w:p w:rsidR="00E323E9" w:rsidRPr="00583A02" w:rsidRDefault="00583A02" w:rsidP="00B6333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="000922F8">
        <w:rPr>
          <w:rFonts w:cs="Times New Roman"/>
        </w:rPr>
        <w:t>In</w:t>
      </w:r>
      <w:r w:rsidRPr="00583A02">
        <w:rPr>
          <w:rFonts w:cs="Times New Roman"/>
        </w:rPr>
        <w:t xml:space="preserve"> simulating real world systems on computer like a Multi-channel queue or Able Baker problem consisting of a Two servers for serving the two queues of customers.so we have its following simulation along with the able baker problem with it</w:t>
      </w:r>
      <w:r w:rsidR="00E323E9" w:rsidRPr="00583A02">
        <w:rPr>
          <w:rFonts w:cs="Times New Roman"/>
        </w:rPr>
        <w:t>.</w:t>
      </w:r>
    </w:p>
    <w:p w:rsidR="00393828" w:rsidRPr="00727437" w:rsidRDefault="00393828" w:rsidP="00393828">
      <w:pPr>
        <w:autoSpaceDE w:val="0"/>
        <w:autoSpaceDN w:val="0"/>
        <w:adjustRightInd w:val="0"/>
        <w:spacing w:after="0" w:line="360" w:lineRule="auto"/>
        <w:ind w:left="180"/>
        <w:jc w:val="both"/>
        <w:rPr>
          <w:rFonts w:cs="Times New Roman"/>
          <w:b/>
          <w:sz w:val="24"/>
        </w:rPr>
      </w:pPr>
      <w:r w:rsidRPr="00727437">
        <w:rPr>
          <w:rFonts w:cs="Times New Roman"/>
          <w:b/>
          <w:sz w:val="24"/>
        </w:rPr>
        <w:t>Structure</w:t>
      </w:r>
    </w:p>
    <w:p w:rsidR="00393828" w:rsidRPr="00727437" w:rsidRDefault="00393828" w:rsidP="00393828">
      <w:pPr>
        <w:autoSpaceDE w:val="0"/>
        <w:autoSpaceDN w:val="0"/>
        <w:adjustRightInd w:val="0"/>
        <w:spacing w:after="0" w:line="360" w:lineRule="auto"/>
        <w:ind w:left="180"/>
        <w:jc w:val="both"/>
        <w:rPr>
          <w:rFonts w:cs="Times New Roman"/>
        </w:rPr>
      </w:pPr>
      <w:r w:rsidRPr="00727437">
        <w:rPr>
          <w:rFonts w:cs="Times New Roman"/>
        </w:rPr>
        <w:t>The model includes the components listed below:</w:t>
      </w:r>
    </w:p>
    <w:p w:rsidR="00393828" w:rsidRPr="00583A02" w:rsidRDefault="00393828" w:rsidP="0039382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</w:rPr>
      </w:pPr>
      <w:r w:rsidRPr="00583A02">
        <w:rPr>
          <w:rFonts w:cs="Times New Roman"/>
        </w:rPr>
        <w:t>Time Based Entity Generator block: It models a Poisson arrival process by generating entities (also known as "customers" in queuing theory).</w:t>
      </w:r>
    </w:p>
    <w:p w:rsidR="00393828" w:rsidRPr="00583A02" w:rsidRDefault="00393828" w:rsidP="0039382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</w:rPr>
      </w:pPr>
      <w:r w:rsidRPr="00583A02">
        <w:rPr>
          <w:rFonts w:cs="Times New Roman"/>
        </w:rPr>
        <w:t xml:space="preserve">Exponential </w:t>
      </w:r>
      <w:proofErr w:type="spellStart"/>
      <w:r w:rsidRPr="00583A02">
        <w:rPr>
          <w:rFonts w:cs="Times New Roman"/>
        </w:rPr>
        <w:t>Interarrival</w:t>
      </w:r>
      <w:proofErr w:type="spellEnd"/>
      <w:r w:rsidRPr="00583A02">
        <w:rPr>
          <w:rFonts w:cs="Times New Roman"/>
        </w:rPr>
        <w:t xml:space="preserve"> Time Distribution subsystem: It creates a signal representing the </w:t>
      </w:r>
      <w:proofErr w:type="spellStart"/>
      <w:r w:rsidRPr="00583A02">
        <w:rPr>
          <w:rFonts w:cs="Times New Roman"/>
        </w:rPr>
        <w:t>interarrival</w:t>
      </w:r>
      <w:proofErr w:type="spellEnd"/>
      <w:r w:rsidRPr="00583A02">
        <w:rPr>
          <w:rFonts w:cs="Times New Roman"/>
        </w:rPr>
        <w:t xml:space="preserve"> times for the generated entities. The </w:t>
      </w:r>
      <w:proofErr w:type="spellStart"/>
      <w:r w:rsidRPr="00583A02">
        <w:rPr>
          <w:rFonts w:cs="Times New Roman"/>
        </w:rPr>
        <w:t>interarrival</w:t>
      </w:r>
      <w:proofErr w:type="spellEnd"/>
      <w:r w:rsidRPr="00583A02">
        <w:rPr>
          <w:rFonts w:cs="Times New Roman"/>
        </w:rPr>
        <w:t xml:space="preserve"> time of a Poisson arrival process is an exponential random variable.</w:t>
      </w:r>
    </w:p>
    <w:p w:rsidR="00393828" w:rsidRPr="00583A02" w:rsidRDefault="00393828" w:rsidP="0039382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</w:rPr>
      </w:pPr>
      <w:r w:rsidRPr="00583A02">
        <w:rPr>
          <w:rFonts w:cs="Times New Roman"/>
        </w:rPr>
        <w:t>FIFO Queue block: It stores entities that have yet to be served.</w:t>
      </w:r>
    </w:p>
    <w:p w:rsidR="00393828" w:rsidRPr="00727437" w:rsidRDefault="00393828" w:rsidP="0039382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Multiple</w:t>
      </w:r>
      <w:r w:rsidRPr="00583A02">
        <w:rPr>
          <w:rFonts w:cs="Times New Roman"/>
        </w:rPr>
        <w:t xml:space="preserve"> Server block: It</w:t>
      </w:r>
      <w:r w:rsidRPr="00727437">
        <w:rPr>
          <w:rFonts w:cs="Times New Roman"/>
        </w:rPr>
        <w:t xml:space="preserve"> models a server</w:t>
      </w:r>
      <w:r>
        <w:rPr>
          <w:rFonts w:cs="Times New Roman"/>
        </w:rPr>
        <w:t>s</w:t>
      </w:r>
      <w:r w:rsidRPr="00727437">
        <w:rPr>
          <w:rFonts w:cs="Times New Roman"/>
        </w:rPr>
        <w:t xml:space="preserve"> whose service time has an exponential distribution.</w:t>
      </w:r>
    </w:p>
    <w:p w:rsidR="00583A02" w:rsidRDefault="00583A02" w:rsidP="00583A02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83A02" w:rsidRPr="00583A02" w:rsidRDefault="00583A02" w:rsidP="0058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23E9" w:rsidRPr="004365A5" w:rsidRDefault="00E323E9" w:rsidP="002774D7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Aim and Objectives</w:t>
      </w:r>
    </w:p>
    <w:p w:rsidR="00E323E9" w:rsidRPr="00374802" w:rsidRDefault="00E323E9" w:rsidP="00FC2D86">
      <w:pPr>
        <w:spacing w:line="360" w:lineRule="auto"/>
        <w:ind w:left="360" w:firstLine="360"/>
        <w:jc w:val="both"/>
        <w:rPr>
          <w:color w:val="000000" w:themeColor="text1"/>
        </w:rPr>
      </w:pPr>
      <w:r w:rsidRPr="00374802">
        <w:rPr>
          <w:rFonts w:cs="Times New Roman"/>
          <w:color w:val="000000" w:themeColor="text1"/>
        </w:rPr>
        <w:t>Aim</w:t>
      </w:r>
    </w:p>
    <w:p w:rsidR="00E323E9" w:rsidRPr="00374802" w:rsidRDefault="00E323E9" w:rsidP="007D3388">
      <w:pPr>
        <w:pStyle w:val="ListParagraph"/>
        <w:widowControl w:val="0"/>
        <w:numPr>
          <w:ilvl w:val="0"/>
          <w:numId w:val="16"/>
        </w:numPr>
        <w:tabs>
          <w:tab w:val="left" w:pos="720"/>
          <w:tab w:val="left" w:pos="2880"/>
        </w:tabs>
        <w:suppressAutoHyphens/>
        <w:spacing w:after="0" w:line="360" w:lineRule="auto"/>
        <w:jc w:val="both"/>
        <w:rPr>
          <w:color w:val="000000" w:themeColor="text1"/>
        </w:rPr>
      </w:pPr>
      <w:r w:rsidRPr="00374802">
        <w:rPr>
          <w:rFonts w:cs="Times New Roman"/>
          <w:color w:val="000000" w:themeColor="text1"/>
        </w:rPr>
        <w:t xml:space="preserve">To develop </w:t>
      </w:r>
      <w:r w:rsidR="00374802" w:rsidRPr="00374802">
        <w:rPr>
          <w:rFonts w:cs="Times New Roman"/>
          <w:color w:val="000000" w:themeColor="text1"/>
        </w:rPr>
        <w:t xml:space="preserve">concurrent </w:t>
      </w:r>
      <w:r w:rsidRPr="00374802">
        <w:rPr>
          <w:rFonts w:cs="Times New Roman"/>
          <w:color w:val="000000" w:themeColor="text1"/>
        </w:rPr>
        <w:t xml:space="preserve">programs </w:t>
      </w:r>
      <w:r w:rsidR="00920A44">
        <w:rPr>
          <w:rFonts w:cs="Times New Roman"/>
          <w:color w:val="000000" w:themeColor="text1"/>
        </w:rPr>
        <w:t xml:space="preserve">for </w:t>
      </w:r>
      <w:r w:rsidR="00920A44">
        <w:t>Simulation of Two-Server Queuing System</w:t>
      </w:r>
    </w:p>
    <w:p w:rsidR="00E323E9" w:rsidRPr="00374802" w:rsidRDefault="00E323E9" w:rsidP="00FC2D86">
      <w:pPr>
        <w:spacing w:line="360" w:lineRule="auto"/>
        <w:ind w:left="360" w:firstLine="360"/>
        <w:jc w:val="both"/>
        <w:rPr>
          <w:color w:val="000000" w:themeColor="text1"/>
        </w:rPr>
      </w:pPr>
      <w:r w:rsidRPr="00374802">
        <w:rPr>
          <w:rFonts w:cs="Times New Roman"/>
          <w:color w:val="000000" w:themeColor="text1"/>
        </w:rPr>
        <w:t>Objectives</w:t>
      </w:r>
    </w:p>
    <w:p w:rsidR="00E323E9" w:rsidRPr="00374802" w:rsidRDefault="00E323E9" w:rsidP="00FC2D86">
      <w:pPr>
        <w:spacing w:line="360" w:lineRule="auto"/>
        <w:ind w:left="360" w:firstLine="360"/>
        <w:jc w:val="both"/>
        <w:rPr>
          <w:color w:val="000000" w:themeColor="text1"/>
        </w:rPr>
      </w:pPr>
      <w:r w:rsidRPr="00374802">
        <w:rPr>
          <w:rFonts w:cs="Times New Roman"/>
          <w:color w:val="000000" w:themeColor="text1"/>
        </w:rPr>
        <w:t>At the end of this lab, the student will be able to</w:t>
      </w:r>
    </w:p>
    <w:p w:rsidR="00583A02" w:rsidRPr="00583A02" w:rsidRDefault="00583A02" w:rsidP="00583A02">
      <w:pPr>
        <w:pStyle w:val="ListParagraph"/>
        <w:widowControl w:val="0"/>
        <w:numPr>
          <w:ilvl w:val="0"/>
          <w:numId w:val="13"/>
        </w:numPr>
        <w:tabs>
          <w:tab w:val="left" w:pos="720"/>
          <w:tab w:val="left" w:pos="2880"/>
        </w:tabs>
        <w:suppressAutoHyphens/>
        <w:spacing w:after="0" w:line="360" w:lineRule="auto"/>
        <w:jc w:val="both"/>
      </w:pPr>
      <w:r w:rsidRPr="00583A02">
        <w:rPr>
          <w:rFonts w:cs="Times New Roman"/>
        </w:rPr>
        <w:t xml:space="preserve">Simulate different problems on </w:t>
      </w:r>
      <w:r>
        <w:rPr>
          <w:rFonts w:cs="Times New Roman"/>
        </w:rPr>
        <w:t>multiple</w:t>
      </w:r>
      <w:r w:rsidRPr="00583A02">
        <w:rPr>
          <w:rFonts w:cs="Times New Roman"/>
        </w:rPr>
        <w:t xml:space="preserve"> Server Queuing System</w:t>
      </w:r>
    </w:p>
    <w:p w:rsidR="00B63332" w:rsidRPr="00583A02" w:rsidRDefault="00583A02" w:rsidP="00B63332">
      <w:pPr>
        <w:pStyle w:val="ListParagraph"/>
        <w:widowControl w:val="0"/>
        <w:numPr>
          <w:ilvl w:val="0"/>
          <w:numId w:val="13"/>
        </w:numPr>
        <w:tabs>
          <w:tab w:val="left" w:pos="720"/>
          <w:tab w:val="left" w:pos="2880"/>
        </w:tabs>
        <w:suppressAutoHyphens/>
        <w:spacing w:after="0" w:line="360" w:lineRule="auto"/>
        <w:jc w:val="both"/>
      </w:pPr>
      <w:r w:rsidRPr="00583A02">
        <w:rPr>
          <w:rFonts w:cs="Times New Roman"/>
        </w:rPr>
        <w:t xml:space="preserve">Create </w:t>
      </w:r>
      <w:r w:rsidR="00B63332" w:rsidRPr="00B341AE">
        <w:rPr>
          <w:rFonts w:cs="Times New Roman" w:hint="eastAsia"/>
        </w:rPr>
        <w:t xml:space="preserve">Java </w:t>
      </w:r>
      <w:r w:rsidR="00B63332" w:rsidRPr="00B341AE">
        <w:rPr>
          <w:rFonts w:cs="Times New Roman"/>
        </w:rPr>
        <w:t xml:space="preserve">simulation </w:t>
      </w:r>
      <w:r w:rsidR="00B63332" w:rsidRPr="00B341AE">
        <w:rPr>
          <w:rFonts w:cs="Times New Roman" w:hint="eastAsia"/>
        </w:rPr>
        <w:t xml:space="preserve">class </w:t>
      </w:r>
      <w:r w:rsidR="00B63332" w:rsidRPr="00B341AE">
        <w:rPr>
          <w:rFonts w:cs="Times New Roman"/>
        </w:rPr>
        <w:t>hierarchy</w:t>
      </w:r>
      <w:r w:rsidR="00B63332" w:rsidRPr="00B341AE">
        <w:rPr>
          <w:rFonts w:cs="Times New Roman" w:hint="eastAsia"/>
        </w:rPr>
        <w:t xml:space="preserve"> </w:t>
      </w:r>
      <w:r w:rsidR="00B63332" w:rsidRPr="00B341AE">
        <w:rPr>
          <w:rFonts w:cs="Times New Roman"/>
        </w:rPr>
        <w:t xml:space="preserve">by implementing </w:t>
      </w:r>
      <w:r w:rsidR="00B63332" w:rsidRPr="00B341AE">
        <w:rPr>
          <w:rFonts w:cs="Times New Roman" w:hint="eastAsia"/>
        </w:rPr>
        <w:t>sub-class</w:t>
      </w:r>
      <w:r w:rsidR="00B63332">
        <w:rPr>
          <w:rFonts w:cs="Times New Roman" w:hint="eastAsia"/>
        </w:rPr>
        <w:t xml:space="preserve">es of the Thread class </w:t>
      </w:r>
      <w:r w:rsidR="00B63332" w:rsidRPr="00583A02">
        <w:rPr>
          <w:rFonts w:cs="Times New Roman"/>
        </w:rPr>
        <w:t>to simulate simple M/M/</w:t>
      </w:r>
      <w:r w:rsidR="00B63332">
        <w:rPr>
          <w:rFonts w:cs="Times New Roman"/>
        </w:rPr>
        <w:t>s</w:t>
      </w:r>
      <w:r w:rsidR="00B63332" w:rsidRPr="00583A02">
        <w:rPr>
          <w:rFonts w:cs="Times New Roman"/>
        </w:rPr>
        <w:t xml:space="preserve"> queue</w:t>
      </w:r>
    </w:p>
    <w:p w:rsidR="00E323E9" w:rsidRPr="004365A5" w:rsidRDefault="00E323E9" w:rsidP="00FC2D86">
      <w:pPr>
        <w:spacing w:line="360" w:lineRule="auto"/>
        <w:jc w:val="both"/>
        <w:rPr>
          <w:color w:val="FF0000"/>
        </w:rPr>
      </w:pPr>
    </w:p>
    <w:p w:rsidR="00E323E9" w:rsidRPr="004365A5" w:rsidRDefault="00E323E9" w:rsidP="002774D7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Experimental Procedure</w:t>
      </w:r>
    </w:p>
    <w:p w:rsidR="00E323E9" w:rsidRPr="004365A5" w:rsidRDefault="00E323E9" w:rsidP="002774D7">
      <w:pPr>
        <w:pStyle w:val="ListParagraph"/>
        <w:numPr>
          <w:ilvl w:val="2"/>
          <w:numId w:val="7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lastRenderedPageBreak/>
        <w:t>Analyse the problem statement</w:t>
      </w:r>
    </w:p>
    <w:p w:rsidR="00E323E9" w:rsidRPr="004365A5" w:rsidRDefault="00E323E9" w:rsidP="002774D7">
      <w:pPr>
        <w:pStyle w:val="ListParagraph"/>
        <w:numPr>
          <w:ilvl w:val="2"/>
          <w:numId w:val="7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Design an algorithm for the given problem statement and develop a flowchart/pseudo-code</w:t>
      </w:r>
    </w:p>
    <w:p w:rsidR="00E323E9" w:rsidRPr="004365A5" w:rsidRDefault="00583A02" w:rsidP="002774D7">
      <w:pPr>
        <w:pStyle w:val="ListParagraph"/>
        <w:numPr>
          <w:ilvl w:val="2"/>
          <w:numId w:val="7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>
        <w:rPr>
          <w:rFonts w:cs="Times New Roman"/>
        </w:rPr>
        <w:t>Implement the algorithm in java</w:t>
      </w:r>
      <w:r w:rsidR="00E323E9" w:rsidRPr="004365A5">
        <w:rPr>
          <w:rFonts w:cs="Times New Roman"/>
        </w:rPr>
        <w:t xml:space="preserve"> language</w:t>
      </w:r>
    </w:p>
    <w:p w:rsidR="00E323E9" w:rsidRPr="004365A5" w:rsidRDefault="00583A02" w:rsidP="002774D7">
      <w:pPr>
        <w:pStyle w:val="ListParagraph"/>
        <w:numPr>
          <w:ilvl w:val="2"/>
          <w:numId w:val="7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>
        <w:rPr>
          <w:rFonts w:cs="Times New Roman"/>
        </w:rPr>
        <w:t xml:space="preserve">Compile the java </w:t>
      </w:r>
      <w:r w:rsidR="00E323E9" w:rsidRPr="004365A5">
        <w:rPr>
          <w:rFonts w:cs="Times New Roman"/>
        </w:rPr>
        <w:t>program</w:t>
      </w:r>
    </w:p>
    <w:p w:rsidR="00E323E9" w:rsidRPr="004365A5" w:rsidRDefault="00E323E9" w:rsidP="002774D7">
      <w:pPr>
        <w:pStyle w:val="ListParagraph"/>
        <w:numPr>
          <w:ilvl w:val="2"/>
          <w:numId w:val="7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Test the implemented program</w:t>
      </w:r>
    </w:p>
    <w:p w:rsidR="00E323E9" w:rsidRPr="004365A5" w:rsidRDefault="00E323E9" w:rsidP="002774D7">
      <w:pPr>
        <w:pStyle w:val="ListParagraph"/>
        <w:numPr>
          <w:ilvl w:val="2"/>
          <w:numId w:val="7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Document the Results</w:t>
      </w:r>
    </w:p>
    <w:p w:rsidR="00E323E9" w:rsidRPr="004365A5" w:rsidRDefault="00E323E9" w:rsidP="002774D7">
      <w:pPr>
        <w:pStyle w:val="ListParagraph"/>
        <w:numPr>
          <w:ilvl w:val="2"/>
          <w:numId w:val="7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Analyse and discuss the outcomes of your experiment</w:t>
      </w:r>
    </w:p>
    <w:p w:rsidR="00E323E9" w:rsidRPr="004365A5" w:rsidRDefault="00E323E9" w:rsidP="00FC2D86">
      <w:pPr>
        <w:spacing w:line="360" w:lineRule="auto"/>
        <w:ind w:left="1440"/>
        <w:jc w:val="both"/>
      </w:pPr>
    </w:p>
    <w:p w:rsidR="00583A02" w:rsidRPr="00583A02" w:rsidRDefault="00583A02" w:rsidP="00583A02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line="360" w:lineRule="auto"/>
        <w:jc w:val="both"/>
        <w:rPr>
          <w:color w:val="000000" w:themeColor="text1"/>
        </w:rPr>
      </w:pPr>
      <w:r w:rsidRPr="00583A02">
        <w:rPr>
          <w:rFonts w:cs="Times New Roman"/>
          <w:color w:val="000000" w:themeColor="text1"/>
        </w:rPr>
        <w:t>Questions</w:t>
      </w:r>
    </w:p>
    <w:p w:rsidR="00583A02" w:rsidRPr="00727437" w:rsidRDefault="00583A02" w:rsidP="00583A02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</w:rPr>
      </w:pPr>
      <w:r w:rsidRPr="00727437">
        <w:rPr>
          <w:rFonts w:cs="Times New Roman"/>
        </w:rPr>
        <w:t>Implement a</w:t>
      </w:r>
      <w:r w:rsidRPr="00AF3A62">
        <w:rPr>
          <w:rFonts w:cs="Times New Roman"/>
          <w:color w:val="FF0000"/>
        </w:rPr>
        <w:t xml:space="preserve"> </w:t>
      </w:r>
      <w:r>
        <w:rPr>
          <w:rFonts w:cs="Times New Roman"/>
        </w:rPr>
        <w:t>Simulation of Multiple</w:t>
      </w:r>
      <w:r w:rsidRPr="00727437">
        <w:rPr>
          <w:rFonts w:cs="Times New Roman"/>
        </w:rPr>
        <w:t xml:space="preserve"> Server Queuing System for given problem</w:t>
      </w:r>
    </w:p>
    <w:p w:rsidR="00583A02" w:rsidRPr="00727437" w:rsidRDefault="00583A02" w:rsidP="00583A02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</w:rPr>
      </w:pPr>
      <w:r w:rsidRPr="00727437">
        <w:rPr>
          <w:rFonts w:cs="Times New Roman"/>
        </w:rPr>
        <w:t>Structure of model should include:</w:t>
      </w:r>
    </w:p>
    <w:p w:rsidR="00583A02" w:rsidRPr="00583A02" w:rsidRDefault="00583A02" w:rsidP="00583A02">
      <w:pPr>
        <w:pStyle w:val="ListParagraph"/>
        <w:numPr>
          <w:ilvl w:val="1"/>
          <w:numId w:val="7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583A02">
        <w:rPr>
          <w:rFonts w:cs="Times New Roman"/>
        </w:rPr>
        <w:t>T</w:t>
      </w:r>
      <w:r w:rsidR="00B63332">
        <w:rPr>
          <w:rFonts w:cs="Times New Roman"/>
        </w:rPr>
        <w:t xml:space="preserve">ime Based Entity Generator </w:t>
      </w:r>
    </w:p>
    <w:p w:rsidR="00583A02" w:rsidRPr="00583A02" w:rsidRDefault="00583A02" w:rsidP="00583A02">
      <w:pPr>
        <w:pStyle w:val="ListParagraph"/>
        <w:numPr>
          <w:ilvl w:val="1"/>
          <w:numId w:val="7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583A02">
        <w:rPr>
          <w:rFonts w:cs="Times New Roman"/>
        </w:rPr>
        <w:t xml:space="preserve">Exponential </w:t>
      </w:r>
      <w:proofErr w:type="spellStart"/>
      <w:r w:rsidRPr="00583A02">
        <w:rPr>
          <w:rFonts w:cs="Times New Roman"/>
        </w:rPr>
        <w:t>Interarrival</w:t>
      </w:r>
      <w:proofErr w:type="spellEnd"/>
      <w:r w:rsidRPr="00583A02">
        <w:rPr>
          <w:rFonts w:cs="Times New Roman"/>
        </w:rPr>
        <w:t xml:space="preserve"> Time Distribution subsystem.</w:t>
      </w:r>
    </w:p>
    <w:p w:rsidR="00583A02" w:rsidRPr="00583A02" w:rsidRDefault="00B63332" w:rsidP="00583A02">
      <w:pPr>
        <w:pStyle w:val="ListParagraph"/>
        <w:numPr>
          <w:ilvl w:val="1"/>
          <w:numId w:val="7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FIFO Queue </w:t>
      </w:r>
    </w:p>
    <w:p w:rsidR="00583A02" w:rsidRPr="00583A02" w:rsidRDefault="00583A02" w:rsidP="00583A02">
      <w:pPr>
        <w:pStyle w:val="ListParagraph"/>
        <w:numPr>
          <w:ilvl w:val="1"/>
          <w:numId w:val="7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Multiple </w:t>
      </w:r>
      <w:r w:rsidR="00B63332">
        <w:rPr>
          <w:rFonts w:cs="Times New Roman"/>
        </w:rPr>
        <w:t xml:space="preserve">Server </w:t>
      </w:r>
    </w:p>
    <w:p w:rsidR="00E323E9" w:rsidRPr="004365A5" w:rsidRDefault="00E323E9" w:rsidP="002774D7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Calculations/Computations/Algorithms</w:t>
      </w: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2774D7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Presentation of Results</w:t>
      </w: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2774D7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Analysis and Discussions</w:t>
      </w: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2774D7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 xml:space="preserve">Conclusions </w:t>
      </w: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2774D7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 xml:space="preserve">Comments </w:t>
      </w:r>
    </w:p>
    <w:p w:rsidR="00E323E9" w:rsidRPr="004365A5" w:rsidRDefault="00E323E9" w:rsidP="00FC2D86">
      <w:pPr>
        <w:pStyle w:val="ListParagraph"/>
        <w:spacing w:line="360" w:lineRule="auto"/>
        <w:jc w:val="both"/>
      </w:pPr>
    </w:p>
    <w:p w:rsidR="00E323E9" w:rsidRPr="004365A5" w:rsidRDefault="00E323E9" w:rsidP="00FC2D86">
      <w:pPr>
        <w:spacing w:line="360" w:lineRule="auto"/>
        <w:jc w:val="both"/>
      </w:pPr>
      <w:r w:rsidRPr="004365A5">
        <w:rPr>
          <w:rFonts w:cs="Times New Roman"/>
        </w:rPr>
        <w:tab/>
        <w:t>1. Limitations of Experiments</w:t>
      </w: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FC2D86">
      <w:pPr>
        <w:spacing w:line="360" w:lineRule="auto"/>
        <w:jc w:val="both"/>
      </w:pPr>
      <w:r w:rsidRPr="004365A5">
        <w:rPr>
          <w:rFonts w:cs="Times New Roman"/>
        </w:rPr>
        <w:tab/>
        <w:t>2. Limitations of Results</w:t>
      </w: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FC2D86">
      <w:pPr>
        <w:spacing w:line="360" w:lineRule="auto"/>
        <w:jc w:val="both"/>
      </w:pPr>
      <w:r w:rsidRPr="004365A5">
        <w:rPr>
          <w:rFonts w:cs="Times New Roman"/>
        </w:rPr>
        <w:tab/>
        <w:t>3. Learning happened</w:t>
      </w:r>
    </w:p>
    <w:p w:rsidR="00E323E9" w:rsidRPr="004365A5" w:rsidRDefault="00E323E9" w:rsidP="00FC2D86">
      <w:pPr>
        <w:spacing w:line="360" w:lineRule="auto"/>
        <w:jc w:val="both"/>
      </w:pPr>
    </w:p>
    <w:p w:rsidR="00E323E9" w:rsidRPr="004365A5" w:rsidRDefault="00E323E9" w:rsidP="00FC2D86">
      <w:pPr>
        <w:spacing w:line="360" w:lineRule="auto"/>
        <w:jc w:val="both"/>
      </w:pPr>
      <w:r w:rsidRPr="004365A5">
        <w:rPr>
          <w:rFonts w:cs="Times New Roman"/>
        </w:rPr>
        <w:tab/>
        <w:t>4. Recommendations</w:t>
      </w:r>
    </w:p>
    <w:sectPr w:rsidR="00E323E9" w:rsidRPr="004365A5" w:rsidSect="00AE667B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3AE" w:rsidRDefault="00C303AE" w:rsidP="00BE415E">
      <w:pPr>
        <w:spacing w:after="0" w:line="240" w:lineRule="auto"/>
      </w:pPr>
      <w:r>
        <w:separator/>
      </w:r>
    </w:p>
  </w:endnote>
  <w:endnote w:type="continuationSeparator" w:id="0">
    <w:p w:rsidR="00C303AE" w:rsidRDefault="00C303AE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3AE" w:rsidRDefault="00C303AE" w:rsidP="00BE415E">
      <w:pPr>
        <w:spacing w:after="0" w:line="240" w:lineRule="auto"/>
      </w:pPr>
      <w:r>
        <w:separator/>
      </w:r>
    </w:p>
  </w:footnote>
  <w:footnote w:type="continuationSeparator" w:id="0">
    <w:p w:rsidR="00C303AE" w:rsidRDefault="00C303AE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12C" w:rsidRPr="00BE415E" w:rsidRDefault="00DE312C">
    <w:pPr>
      <w:pStyle w:val="Header"/>
      <w:rPr>
        <w:u w:val="single"/>
      </w:rPr>
    </w:pPr>
    <w:r>
      <w:t>Name:  ____________________________                   Roll Number:</w:t>
    </w:r>
    <w:r w:rsidRPr="00BE415E">
      <w:t xml:space="preserve"> </w:t>
    </w:r>
    <w:r>
      <w:t xml:space="preserve">____________________________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37007AC"/>
    <w:multiLevelType w:val="multilevel"/>
    <w:tmpl w:val="0428E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76C71F7"/>
    <w:multiLevelType w:val="hybridMultilevel"/>
    <w:tmpl w:val="CABC12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09110FE6"/>
    <w:multiLevelType w:val="hybridMultilevel"/>
    <w:tmpl w:val="15A827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D7F7FE3"/>
    <w:multiLevelType w:val="hybridMultilevel"/>
    <w:tmpl w:val="F3C2F91C"/>
    <w:lvl w:ilvl="0" w:tplc="73702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2265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BAA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66F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F40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29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8816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6CC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A0D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0F4B5DBC"/>
    <w:multiLevelType w:val="multilevel"/>
    <w:tmpl w:val="7EF29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127D02E4"/>
    <w:multiLevelType w:val="multilevel"/>
    <w:tmpl w:val="1A8CE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41108D7"/>
    <w:multiLevelType w:val="hybridMultilevel"/>
    <w:tmpl w:val="8E50379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168D547A"/>
    <w:multiLevelType w:val="hybridMultilevel"/>
    <w:tmpl w:val="806E8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AA9750E"/>
    <w:multiLevelType w:val="hybridMultilevel"/>
    <w:tmpl w:val="6A1E6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1DC2853"/>
    <w:multiLevelType w:val="hybridMultilevel"/>
    <w:tmpl w:val="806E8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304798A"/>
    <w:multiLevelType w:val="multilevel"/>
    <w:tmpl w:val="07C457F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27343387"/>
    <w:multiLevelType w:val="hybridMultilevel"/>
    <w:tmpl w:val="BE844E96"/>
    <w:lvl w:ilvl="0" w:tplc="2A14AC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2A6221E9"/>
    <w:multiLevelType w:val="multilevel"/>
    <w:tmpl w:val="562C66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AF76E96"/>
    <w:multiLevelType w:val="hybridMultilevel"/>
    <w:tmpl w:val="3D2043F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2C9E688B"/>
    <w:multiLevelType w:val="hybridMultilevel"/>
    <w:tmpl w:val="4F90DD94"/>
    <w:lvl w:ilvl="0" w:tplc="67B4FD92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CD92AF8"/>
    <w:multiLevelType w:val="hybridMultilevel"/>
    <w:tmpl w:val="452C0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2E407820"/>
    <w:multiLevelType w:val="hybridMultilevel"/>
    <w:tmpl w:val="841A4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2EFD5996"/>
    <w:multiLevelType w:val="hybridMultilevel"/>
    <w:tmpl w:val="E466C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2FA64261"/>
    <w:multiLevelType w:val="hybridMultilevel"/>
    <w:tmpl w:val="A568FC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0DC302D"/>
    <w:multiLevelType w:val="hybridMultilevel"/>
    <w:tmpl w:val="E3142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312510DA"/>
    <w:multiLevelType w:val="hybridMultilevel"/>
    <w:tmpl w:val="395840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3987999"/>
    <w:multiLevelType w:val="hybridMultilevel"/>
    <w:tmpl w:val="42460BC6"/>
    <w:lvl w:ilvl="0" w:tplc="E4FC5A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343E6CD4"/>
    <w:multiLevelType w:val="hybridMultilevel"/>
    <w:tmpl w:val="B128DA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379F1F7A"/>
    <w:multiLevelType w:val="hybridMultilevel"/>
    <w:tmpl w:val="7B2E0104"/>
    <w:lvl w:ilvl="0" w:tplc="0409000F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3BC529A7"/>
    <w:multiLevelType w:val="hybridMultilevel"/>
    <w:tmpl w:val="6FAA2A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9" w15:restartNumberingAfterBreak="0">
    <w:nsid w:val="3D082E50"/>
    <w:multiLevelType w:val="multilevel"/>
    <w:tmpl w:val="3A403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490129A"/>
    <w:multiLevelType w:val="hybridMultilevel"/>
    <w:tmpl w:val="3D2043F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2" w15:restartNumberingAfterBreak="0">
    <w:nsid w:val="511A08FF"/>
    <w:multiLevelType w:val="hybridMultilevel"/>
    <w:tmpl w:val="AF32A7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 w15:restartNumberingAfterBreak="0">
    <w:nsid w:val="55666F4B"/>
    <w:multiLevelType w:val="hybridMultilevel"/>
    <w:tmpl w:val="806E8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5BC5C4E"/>
    <w:multiLevelType w:val="multilevel"/>
    <w:tmpl w:val="7EF29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EC27D7"/>
    <w:multiLevelType w:val="hybridMultilevel"/>
    <w:tmpl w:val="30C41944"/>
    <w:lvl w:ilvl="0" w:tplc="AA029752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EC458FD"/>
    <w:multiLevelType w:val="multilevel"/>
    <w:tmpl w:val="47667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602C49"/>
    <w:multiLevelType w:val="multilevel"/>
    <w:tmpl w:val="48ECF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9" w15:restartNumberingAfterBreak="0">
    <w:nsid w:val="686B1928"/>
    <w:multiLevelType w:val="multilevel"/>
    <w:tmpl w:val="7EF29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96644DA"/>
    <w:multiLevelType w:val="hybridMultilevel"/>
    <w:tmpl w:val="0E3C625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1" w15:restartNumberingAfterBreak="0">
    <w:nsid w:val="69CB6BFF"/>
    <w:multiLevelType w:val="multilevel"/>
    <w:tmpl w:val="AE080A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9D429DA"/>
    <w:multiLevelType w:val="hybridMultilevel"/>
    <w:tmpl w:val="AC40A826"/>
    <w:lvl w:ilvl="0" w:tplc="44A83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5C2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C9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27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3EB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887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92B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048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502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3" w15:restartNumberingAfterBreak="0">
    <w:nsid w:val="6EC41C15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F096E22"/>
    <w:multiLevelType w:val="multilevel"/>
    <w:tmpl w:val="C3066D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4DE4239"/>
    <w:multiLevelType w:val="hybridMultilevel"/>
    <w:tmpl w:val="F4A4E0A6"/>
    <w:lvl w:ilvl="0" w:tplc="EB76BF4A">
      <w:start w:val="1"/>
      <w:numFmt w:val="lowerLetter"/>
      <w:lvlText w:val="%1)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78E706C0"/>
    <w:multiLevelType w:val="hybridMultilevel"/>
    <w:tmpl w:val="3C620B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9"/>
  </w:num>
  <w:num w:numId="2">
    <w:abstractNumId w:val="63"/>
  </w:num>
  <w:num w:numId="3">
    <w:abstractNumId w:val="56"/>
  </w:num>
  <w:num w:numId="4">
    <w:abstractNumId w:val="57"/>
  </w:num>
  <w:num w:numId="5">
    <w:abstractNumId w:val="64"/>
  </w:num>
  <w:num w:numId="6">
    <w:abstractNumId w:val="36"/>
  </w:num>
  <w:num w:numId="7">
    <w:abstractNumId w:val="28"/>
  </w:num>
  <w:num w:numId="8">
    <w:abstractNumId w:val="59"/>
  </w:num>
  <w:num w:numId="9">
    <w:abstractNumId w:val="58"/>
  </w:num>
  <w:num w:numId="10">
    <w:abstractNumId w:val="51"/>
  </w:num>
  <w:num w:numId="11">
    <w:abstractNumId w:val="27"/>
  </w:num>
  <w:num w:numId="12">
    <w:abstractNumId w:val="35"/>
  </w:num>
  <w:num w:numId="13">
    <w:abstractNumId w:val="45"/>
  </w:num>
  <w:num w:numId="14">
    <w:abstractNumId w:val="60"/>
  </w:num>
  <w:num w:numId="15">
    <w:abstractNumId w:val="31"/>
  </w:num>
  <w:num w:numId="16">
    <w:abstractNumId w:val="32"/>
  </w:num>
  <w:num w:numId="17">
    <w:abstractNumId w:val="41"/>
  </w:num>
  <w:num w:numId="18">
    <w:abstractNumId w:val="33"/>
  </w:num>
  <w:num w:numId="19">
    <w:abstractNumId w:val="50"/>
  </w:num>
  <w:num w:numId="20">
    <w:abstractNumId w:val="29"/>
  </w:num>
  <w:num w:numId="21">
    <w:abstractNumId w:val="37"/>
  </w:num>
  <w:num w:numId="22">
    <w:abstractNumId w:val="65"/>
  </w:num>
  <w:num w:numId="23">
    <w:abstractNumId w:val="23"/>
  </w:num>
  <w:num w:numId="24">
    <w:abstractNumId w:val="42"/>
  </w:num>
  <w:num w:numId="25">
    <w:abstractNumId w:val="54"/>
  </w:num>
  <w:num w:numId="26">
    <w:abstractNumId w:val="22"/>
  </w:num>
  <w:num w:numId="27">
    <w:abstractNumId w:val="66"/>
  </w:num>
  <w:num w:numId="28">
    <w:abstractNumId w:val="46"/>
  </w:num>
  <w:num w:numId="29">
    <w:abstractNumId w:val="26"/>
  </w:num>
  <w:num w:numId="30">
    <w:abstractNumId w:val="40"/>
  </w:num>
  <w:num w:numId="31">
    <w:abstractNumId w:val="53"/>
  </w:num>
  <w:num w:numId="32">
    <w:abstractNumId w:val="39"/>
  </w:num>
  <w:num w:numId="33">
    <w:abstractNumId w:val="24"/>
  </w:num>
  <w:num w:numId="34">
    <w:abstractNumId w:val="34"/>
  </w:num>
  <w:num w:numId="35">
    <w:abstractNumId w:val="48"/>
  </w:num>
  <w:num w:numId="36">
    <w:abstractNumId w:val="38"/>
  </w:num>
  <w:num w:numId="37">
    <w:abstractNumId w:val="25"/>
  </w:num>
  <w:num w:numId="38">
    <w:abstractNumId w:val="62"/>
  </w:num>
  <w:num w:numId="39">
    <w:abstractNumId w:val="30"/>
  </w:num>
  <w:num w:numId="40">
    <w:abstractNumId w:val="61"/>
  </w:num>
  <w:num w:numId="41">
    <w:abstractNumId w:val="52"/>
  </w:num>
  <w:num w:numId="42">
    <w:abstractNumId w:val="55"/>
  </w:num>
  <w:num w:numId="43">
    <w:abstractNumId w:val="43"/>
  </w:num>
  <w:num w:numId="44">
    <w:abstractNumId w:val="47"/>
  </w:num>
  <w:num w:numId="45">
    <w:abstractNumId w:val="4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F5"/>
    <w:rsid w:val="00003E99"/>
    <w:rsid w:val="00007A85"/>
    <w:rsid w:val="0001182E"/>
    <w:rsid w:val="00014AC7"/>
    <w:rsid w:val="00036118"/>
    <w:rsid w:val="00053C5C"/>
    <w:rsid w:val="000604A6"/>
    <w:rsid w:val="00060C3A"/>
    <w:rsid w:val="00061BDE"/>
    <w:rsid w:val="00062264"/>
    <w:rsid w:val="00062397"/>
    <w:rsid w:val="000922F8"/>
    <w:rsid w:val="00094971"/>
    <w:rsid w:val="00097511"/>
    <w:rsid w:val="000B25E9"/>
    <w:rsid w:val="000B4B7D"/>
    <w:rsid w:val="000C1556"/>
    <w:rsid w:val="000C7629"/>
    <w:rsid w:val="000D0B29"/>
    <w:rsid w:val="000D3CC0"/>
    <w:rsid w:val="000E1EE8"/>
    <w:rsid w:val="000E458C"/>
    <w:rsid w:val="000F59E9"/>
    <w:rsid w:val="000F752C"/>
    <w:rsid w:val="000F7AE4"/>
    <w:rsid w:val="00103A96"/>
    <w:rsid w:val="00106A3A"/>
    <w:rsid w:val="0011224A"/>
    <w:rsid w:val="00114449"/>
    <w:rsid w:val="00114DF6"/>
    <w:rsid w:val="00114DF8"/>
    <w:rsid w:val="00116083"/>
    <w:rsid w:val="001160BE"/>
    <w:rsid w:val="001169E7"/>
    <w:rsid w:val="00126940"/>
    <w:rsid w:val="001271E8"/>
    <w:rsid w:val="001320E6"/>
    <w:rsid w:val="00134354"/>
    <w:rsid w:val="00137ABD"/>
    <w:rsid w:val="00141AAF"/>
    <w:rsid w:val="00151732"/>
    <w:rsid w:val="00176746"/>
    <w:rsid w:val="001861F3"/>
    <w:rsid w:val="0019162C"/>
    <w:rsid w:val="00192727"/>
    <w:rsid w:val="00193577"/>
    <w:rsid w:val="001A5B08"/>
    <w:rsid w:val="001B0AC8"/>
    <w:rsid w:val="001B4D29"/>
    <w:rsid w:val="001B7E74"/>
    <w:rsid w:val="001C003A"/>
    <w:rsid w:val="001C13A7"/>
    <w:rsid w:val="001D553D"/>
    <w:rsid w:val="001F6240"/>
    <w:rsid w:val="00201269"/>
    <w:rsid w:val="00203C5F"/>
    <w:rsid w:val="00206C7C"/>
    <w:rsid w:val="00213A9B"/>
    <w:rsid w:val="00215428"/>
    <w:rsid w:val="00216BE1"/>
    <w:rsid w:val="00224F8F"/>
    <w:rsid w:val="002374CE"/>
    <w:rsid w:val="00240CB1"/>
    <w:rsid w:val="00242D18"/>
    <w:rsid w:val="00264F05"/>
    <w:rsid w:val="00274C41"/>
    <w:rsid w:val="00275C6D"/>
    <w:rsid w:val="002774D7"/>
    <w:rsid w:val="002D33FC"/>
    <w:rsid w:val="002D68DC"/>
    <w:rsid w:val="002E6F06"/>
    <w:rsid w:val="002F34DE"/>
    <w:rsid w:val="002F6CAA"/>
    <w:rsid w:val="003044FB"/>
    <w:rsid w:val="00327F05"/>
    <w:rsid w:val="00330886"/>
    <w:rsid w:val="00333F96"/>
    <w:rsid w:val="00334100"/>
    <w:rsid w:val="003355AF"/>
    <w:rsid w:val="0034528C"/>
    <w:rsid w:val="003453CE"/>
    <w:rsid w:val="00351592"/>
    <w:rsid w:val="0035217F"/>
    <w:rsid w:val="0035366D"/>
    <w:rsid w:val="00366E19"/>
    <w:rsid w:val="00374802"/>
    <w:rsid w:val="00385AB1"/>
    <w:rsid w:val="00387046"/>
    <w:rsid w:val="003932E9"/>
    <w:rsid w:val="00393828"/>
    <w:rsid w:val="0039566E"/>
    <w:rsid w:val="003C063F"/>
    <w:rsid w:val="003C42BD"/>
    <w:rsid w:val="003D118B"/>
    <w:rsid w:val="003E6344"/>
    <w:rsid w:val="003E7C59"/>
    <w:rsid w:val="003F4A2C"/>
    <w:rsid w:val="003F71D9"/>
    <w:rsid w:val="0040429B"/>
    <w:rsid w:val="00407997"/>
    <w:rsid w:val="004105FA"/>
    <w:rsid w:val="004162D5"/>
    <w:rsid w:val="0043208C"/>
    <w:rsid w:val="0043277D"/>
    <w:rsid w:val="0043294A"/>
    <w:rsid w:val="00433F4B"/>
    <w:rsid w:val="004365A5"/>
    <w:rsid w:val="00452103"/>
    <w:rsid w:val="00457AB6"/>
    <w:rsid w:val="00463BD2"/>
    <w:rsid w:val="00465CDF"/>
    <w:rsid w:val="0046743C"/>
    <w:rsid w:val="00467BBD"/>
    <w:rsid w:val="00472F1B"/>
    <w:rsid w:val="004805A8"/>
    <w:rsid w:val="00493E99"/>
    <w:rsid w:val="004B201F"/>
    <w:rsid w:val="004B7252"/>
    <w:rsid w:val="004D2B6A"/>
    <w:rsid w:val="004D2C38"/>
    <w:rsid w:val="004D7480"/>
    <w:rsid w:val="004E1B03"/>
    <w:rsid w:val="004E72BE"/>
    <w:rsid w:val="004E7B6A"/>
    <w:rsid w:val="004F26D9"/>
    <w:rsid w:val="005007E9"/>
    <w:rsid w:val="00505752"/>
    <w:rsid w:val="00511329"/>
    <w:rsid w:val="00512570"/>
    <w:rsid w:val="00527C75"/>
    <w:rsid w:val="00535B2F"/>
    <w:rsid w:val="00544FF7"/>
    <w:rsid w:val="00552C2A"/>
    <w:rsid w:val="0055663F"/>
    <w:rsid w:val="0056020B"/>
    <w:rsid w:val="00560ED9"/>
    <w:rsid w:val="00583A02"/>
    <w:rsid w:val="005900A0"/>
    <w:rsid w:val="00596D83"/>
    <w:rsid w:val="005A2025"/>
    <w:rsid w:val="005B0400"/>
    <w:rsid w:val="005C6DE0"/>
    <w:rsid w:val="005D518E"/>
    <w:rsid w:val="005E2A7C"/>
    <w:rsid w:val="005E343F"/>
    <w:rsid w:val="005E6D6A"/>
    <w:rsid w:val="005E6F2F"/>
    <w:rsid w:val="005F1B66"/>
    <w:rsid w:val="005F5848"/>
    <w:rsid w:val="005F787F"/>
    <w:rsid w:val="0060402C"/>
    <w:rsid w:val="006230B1"/>
    <w:rsid w:val="006259EA"/>
    <w:rsid w:val="00625B40"/>
    <w:rsid w:val="006301AF"/>
    <w:rsid w:val="00650AE1"/>
    <w:rsid w:val="00650B27"/>
    <w:rsid w:val="00663641"/>
    <w:rsid w:val="00665A3C"/>
    <w:rsid w:val="0067365C"/>
    <w:rsid w:val="006852BB"/>
    <w:rsid w:val="006853D7"/>
    <w:rsid w:val="0069287E"/>
    <w:rsid w:val="006A3DD9"/>
    <w:rsid w:val="006C34B5"/>
    <w:rsid w:val="006E3B04"/>
    <w:rsid w:val="006F06EA"/>
    <w:rsid w:val="006F0C40"/>
    <w:rsid w:val="006F2898"/>
    <w:rsid w:val="006F34EA"/>
    <w:rsid w:val="006F5DA8"/>
    <w:rsid w:val="0070624F"/>
    <w:rsid w:val="0070755E"/>
    <w:rsid w:val="00714C12"/>
    <w:rsid w:val="0072321B"/>
    <w:rsid w:val="007237EE"/>
    <w:rsid w:val="0072672D"/>
    <w:rsid w:val="00726EA6"/>
    <w:rsid w:val="00727437"/>
    <w:rsid w:val="00742DE3"/>
    <w:rsid w:val="007503FE"/>
    <w:rsid w:val="007505D1"/>
    <w:rsid w:val="00753767"/>
    <w:rsid w:val="0075440C"/>
    <w:rsid w:val="00754C89"/>
    <w:rsid w:val="0076383E"/>
    <w:rsid w:val="00765ADB"/>
    <w:rsid w:val="007662DF"/>
    <w:rsid w:val="00774E5C"/>
    <w:rsid w:val="007809EB"/>
    <w:rsid w:val="00786082"/>
    <w:rsid w:val="007C480A"/>
    <w:rsid w:val="007C4FB9"/>
    <w:rsid w:val="007D3388"/>
    <w:rsid w:val="007D3D9A"/>
    <w:rsid w:val="00824762"/>
    <w:rsid w:val="00832967"/>
    <w:rsid w:val="00845402"/>
    <w:rsid w:val="00851DE3"/>
    <w:rsid w:val="00873C89"/>
    <w:rsid w:val="00875A1A"/>
    <w:rsid w:val="00881BFA"/>
    <w:rsid w:val="00885275"/>
    <w:rsid w:val="00897067"/>
    <w:rsid w:val="008A7E4E"/>
    <w:rsid w:val="008B3D40"/>
    <w:rsid w:val="008B47AF"/>
    <w:rsid w:val="008B523F"/>
    <w:rsid w:val="008C1365"/>
    <w:rsid w:val="008C333B"/>
    <w:rsid w:val="008D6266"/>
    <w:rsid w:val="008E1718"/>
    <w:rsid w:val="008E6066"/>
    <w:rsid w:val="008E6BA4"/>
    <w:rsid w:val="008F191E"/>
    <w:rsid w:val="00901505"/>
    <w:rsid w:val="00912303"/>
    <w:rsid w:val="00914064"/>
    <w:rsid w:val="00916F9D"/>
    <w:rsid w:val="009205A3"/>
    <w:rsid w:val="00920A44"/>
    <w:rsid w:val="00923F64"/>
    <w:rsid w:val="009319C6"/>
    <w:rsid w:val="00935E08"/>
    <w:rsid w:val="00940153"/>
    <w:rsid w:val="009437EC"/>
    <w:rsid w:val="00943AC2"/>
    <w:rsid w:val="00947FBB"/>
    <w:rsid w:val="00957C44"/>
    <w:rsid w:val="009644E8"/>
    <w:rsid w:val="00965FBA"/>
    <w:rsid w:val="0097367C"/>
    <w:rsid w:val="009830EF"/>
    <w:rsid w:val="00983212"/>
    <w:rsid w:val="00983F23"/>
    <w:rsid w:val="00997C0B"/>
    <w:rsid w:val="009A2115"/>
    <w:rsid w:val="009B2CE8"/>
    <w:rsid w:val="009B3701"/>
    <w:rsid w:val="009B3B09"/>
    <w:rsid w:val="009C2215"/>
    <w:rsid w:val="009D2F85"/>
    <w:rsid w:val="009D5E49"/>
    <w:rsid w:val="009D5F83"/>
    <w:rsid w:val="009D73E4"/>
    <w:rsid w:val="009E009B"/>
    <w:rsid w:val="009F55A0"/>
    <w:rsid w:val="009F63C9"/>
    <w:rsid w:val="00A01D6D"/>
    <w:rsid w:val="00A03460"/>
    <w:rsid w:val="00A22174"/>
    <w:rsid w:val="00A32F52"/>
    <w:rsid w:val="00A43136"/>
    <w:rsid w:val="00A46974"/>
    <w:rsid w:val="00A56F54"/>
    <w:rsid w:val="00A61E18"/>
    <w:rsid w:val="00A668E0"/>
    <w:rsid w:val="00A71770"/>
    <w:rsid w:val="00A804EE"/>
    <w:rsid w:val="00A80A50"/>
    <w:rsid w:val="00A829D3"/>
    <w:rsid w:val="00A835F2"/>
    <w:rsid w:val="00A8415C"/>
    <w:rsid w:val="00AB4754"/>
    <w:rsid w:val="00AC1923"/>
    <w:rsid w:val="00AC313C"/>
    <w:rsid w:val="00AE667B"/>
    <w:rsid w:val="00AF3A62"/>
    <w:rsid w:val="00AF3C12"/>
    <w:rsid w:val="00AF517B"/>
    <w:rsid w:val="00B01390"/>
    <w:rsid w:val="00B0277A"/>
    <w:rsid w:val="00B05D1F"/>
    <w:rsid w:val="00B11A1F"/>
    <w:rsid w:val="00B13CC2"/>
    <w:rsid w:val="00B2017A"/>
    <w:rsid w:val="00B20497"/>
    <w:rsid w:val="00B24D03"/>
    <w:rsid w:val="00B341AE"/>
    <w:rsid w:val="00B3636D"/>
    <w:rsid w:val="00B40912"/>
    <w:rsid w:val="00B560D3"/>
    <w:rsid w:val="00B60F53"/>
    <w:rsid w:val="00B63332"/>
    <w:rsid w:val="00B72CF7"/>
    <w:rsid w:val="00B85B8C"/>
    <w:rsid w:val="00B95739"/>
    <w:rsid w:val="00BA500C"/>
    <w:rsid w:val="00BB34A2"/>
    <w:rsid w:val="00BB421C"/>
    <w:rsid w:val="00BB54ED"/>
    <w:rsid w:val="00BC08F7"/>
    <w:rsid w:val="00BC42CC"/>
    <w:rsid w:val="00BE415E"/>
    <w:rsid w:val="00C026C6"/>
    <w:rsid w:val="00C174E4"/>
    <w:rsid w:val="00C303AE"/>
    <w:rsid w:val="00C35EF5"/>
    <w:rsid w:val="00C40C79"/>
    <w:rsid w:val="00C417F5"/>
    <w:rsid w:val="00C50B43"/>
    <w:rsid w:val="00C54D9F"/>
    <w:rsid w:val="00C673A0"/>
    <w:rsid w:val="00C80852"/>
    <w:rsid w:val="00C81AF8"/>
    <w:rsid w:val="00C942CA"/>
    <w:rsid w:val="00CB36BC"/>
    <w:rsid w:val="00CB6F33"/>
    <w:rsid w:val="00CC1DE2"/>
    <w:rsid w:val="00CC5B8A"/>
    <w:rsid w:val="00CC5DD6"/>
    <w:rsid w:val="00CD0A36"/>
    <w:rsid w:val="00CD2209"/>
    <w:rsid w:val="00CD3F9B"/>
    <w:rsid w:val="00CD7F05"/>
    <w:rsid w:val="00CE10E3"/>
    <w:rsid w:val="00CE7A39"/>
    <w:rsid w:val="00CF23D3"/>
    <w:rsid w:val="00CF4138"/>
    <w:rsid w:val="00D043B5"/>
    <w:rsid w:val="00D16731"/>
    <w:rsid w:val="00D21089"/>
    <w:rsid w:val="00D21934"/>
    <w:rsid w:val="00D3518B"/>
    <w:rsid w:val="00D365BE"/>
    <w:rsid w:val="00D42B37"/>
    <w:rsid w:val="00D44E60"/>
    <w:rsid w:val="00D636A0"/>
    <w:rsid w:val="00D64D10"/>
    <w:rsid w:val="00D65923"/>
    <w:rsid w:val="00D707B9"/>
    <w:rsid w:val="00D73FD5"/>
    <w:rsid w:val="00D74E33"/>
    <w:rsid w:val="00D85FE8"/>
    <w:rsid w:val="00D9112C"/>
    <w:rsid w:val="00D93270"/>
    <w:rsid w:val="00D96C80"/>
    <w:rsid w:val="00DB1609"/>
    <w:rsid w:val="00DB7704"/>
    <w:rsid w:val="00DC7BD7"/>
    <w:rsid w:val="00DD3A34"/>
    <w:rsid w:val="00DE172F"/>
    <w:rsid w:val="00DE312C"/>
    <w:rsid w:val="00DF1FBB"/>
    <w:rsid w:val="00DF4A87"/>
    <w:rsid w:val="00E03F9E"/>
    <w:rsid w:val="00E04FEE"/>
    <w:rsid w:val="00E1493E"/>
    <w:rsid w:val="00E16659"/>
    <w:rsid w:val="00E17672"/>
    <w:rsid w:val="00E21ABA"/>
    <w:rsid w:val="00E25104"/>
    <w:rsid w:val="00E27810"/>
    <w:rsid w:val="00E302C4"/>
    <w:rsid w:val="00E323E9"/>
    <w:rsid w:val="00E364FF"/>
    <w:rsid w:val="00E426EA"/>
    <w:rsid w:val="00E44E1D"/>
    <w:rsid w:val="00E47A60"/>
    <w:rsid w:val="00E51005"/>
    <w:rsid w:val="00E56021"/>
    <w:rsid w:val="00E70A39"/>
    <w:rsid w:val="00E730AC"/>
    <w:rsid w:val="00E7577F"/>
    <w:rsid w:val="00E7584A"/>
    <w:rsid w:val="00E851AA"/>
    <w:rsid w:val="00E85274"/>
    <w:rsid w:val="00E86281"/>
    <w:rsid w:val="00EB4A7B"/>
    <w:rsid w:val="00EB522F"/>
    <w:rsid w:val="00EC05F5"/>
    <w:rsid w:val="00ED3B0F"/>
    <w:rsid w:val="00EE10FC"/>
    <w:rsid w:val="00EE13EF"/>
    <w:rsid w:val="00EF0DF9"/>
    <w:rsid w:val="00EF1E2D"/>
    <w:rsid w:val="00EF2C08"/>
    <w:rsid w:val="00EF41C3"/>
    <w:rsid w:val="00EF580A"/>
    <w:rsid w:val="00F05B00"/>
    <w:rsid w:val="00F2491D"/>
    <w:rsid w:val="00F25A72"/>
    <w:rsid w:val="00F31F82"/>
    <w:rsid w:val="00F36F6F"/>
    <w:rsid w:val="00F56FAA"/>
    <w:rsid w:val="00F627A1"/>
    <w:rsid w:val="00F65245"/>
    <w:rsid w:val="00F668D3"/>
    <w:rsid w:val="00F81AA6"/>
    <w:rsid w:val="00F92EEE"/>
    <w:rsid w:val="00FA251A"/>
    <w:rsid w:val="00FB0718"/>
    <w:rsid w:val="00FB4F24"/>
    <w:rsid w:val="00FC072F"/>
    <w:rsid w:val="00FC2D86"/>
    <w:rsid w:val="00FC3EC6"/>
    <w:rsid w:val="00FD409A"/>
    <w:rsid w:val="00FD5F49"/>
    <w:rsid w:val="00FD62C8"/>
    <w:rsid w:val="00FD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25DCAB4C-40BE-4001-907E-74410A34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67B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4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4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1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38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en.wikipedia.org/wiki/Computer_simul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Stochastic_model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Rand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in.mathworks.com/help/stats/generate-random-numbers-using-the-uniform-distribution-inversion-metho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.mathworks.com/help/stats/generate-random-numbers-using-the-uniform-distribution-inversion-method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1752</Words>
  <Characters>9993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Laboratory 1</vt:lpstr>
      <vt:lpstr/>
      <vt:lpstr/>
      <vt:lpstr/>
      <vt:lpstr>Laboratory 2</vt:lpstr>
      <vt:lpstr/>
      <vt:lpstr>Laboratory 3 </vt:lpstr>
      <vt:lpstr/>
      <vt:lpstr>Laboratory 4, 5, 6</vt:lpstr>
      <vt:lpstr>Laboratory 7, 8, 9</vt:lpstr>
    </vt:vector>
  </TitlesOfParts>
  <Company/>
  <LinksUpToDate>false</LinksUpToDate>
  <CharactersWithSpaces>11722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Shankapal</dc:creator>
  <cp:lastModifiedBy>student</cp:lastModifiedBy>
  <cp:revision>4</cp:revision>
  <dcterms:created xsi:type="dcterms:W3CDTF">2018-08-23T11:16:00Z</dcterms:created>
  <dcterms:modified xsi:type="dcterms:W3CDTF">2018-08-29T03:54:00Z</dcterms:modified>
</cp:coreProperties>
</file>